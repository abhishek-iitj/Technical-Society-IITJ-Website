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bookmarkStart w:id="0" w:name="_GoBack"/>
      <w:bookmarkEnd w:id="0"/>
    </w:p>
    <w:p w:rsidR="00CF3E34" w:rsidRDefault="00CF3E34" w:rsidP="00CF3E34">
      <w:pPr>
        <w:widowControl w:val="0"/>
        <w:autoSpaceDE w:val="0"/>
        <w:autoSpaceDN w:val="0"/>
        <w:adjustRightInd w:val="0"/>
        <w:spacing w:line="2" w:lineRule="exact"/>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r>
        <w:rPr>
          <w:rFonts w:ascii="Cambria Bold Italic" w:hAnsi="Cambria Bold Italic" w:cs="Cambria Bold Italic"/>
          <w:color w:val="4F81BD"/>
          <w:sz w:val="80"/>
          <w:szCs w:val="80"/>
        </w:rPr>
        <w:t>Line Seguidor</w:t>
      </w:r>
    </w:p>
    <w:p w:rsidR="00CF3E34" w:rsidRDefault="00CF3E34" w:rsidP="00CF3E34">
      <w:pPr>
        <w:widowControl w:val="0"/>
        <w:autoSpaceDE w:val="0"/>
        <w:autoSpaceDN w:val="0"/>
        <w:adjustRightInd w:val="0"/>
        <w:spacing w:line="7" w:lineRule="exact"/>
        <w:ind w:right="5"/>
        <w:rPr>
          <w:sz w:val="24"/>
          <w:szCs w:val="24"/>
        </w:rPr>
      </w:pPr>
    </w:p>
    <w:p w:rsidR="00CF3E34" w:rsidRDefault="00F71E2E" w:rsidP="00CF3E34">
      <w:pPr>
        <w:widowControl w:val="0"/>
        <w:autoSpaceDE w:val="0"/>
        <w:autoSpaceDN w:val="0"/>
        <w:adjustRightInd w:val="0"/>
        <w:spacing w:line="239" w:lineRule="auto"/>
        <w:ind w:right="5"/>
        <w:rPr>
          <w:rFonts w:ascii="Cambria Bold Italic" w:hAnsi="Cambria Bold Italic" w:cs="Cambria Bold Italic"/>
          <w:sz w:val="22"/>
          <w:szCs w:val="22"/>
        </w:rPr>
      </w:pPr>
      <w:r>
        <w:rPr>
          <w:rFonts w:ascii="Cambria Bold Italic" w:hAnsi="Cambria Bold Italic" w:cs="Cambria Bold Italic"/>
          <w:sz w:val="22"/>
          <w:szCs w:val="22"/>
        </w:rPr>
        <w:t>(</w:t>
      </w:r>
      <w:r w:rsidR="00CF3E34">
        <w:rPr>
          <w:rFonts w:ascii="Cambria Bold Italic" w:hAnsi="Cambria Bold Italic" w:cs="Cambria Bold Italic"/>
          <w:sz w:val="22"/>
          <w:szCs w:val="22"/>
        </w:rPr>
        <w:t>Line Follower Bot</w:t>
      </w:r>
      <w:r>
        <w:rPr>
          <w:rFonts w:ascii="Cambria Bold Italic" w:hAnsi="Cambria Bold Italic" w:cs="Cambria Bold Italic"/>
          <w:sz w:val="22"/>
          <w:szCs w:val="22"/>
        </w:rPr>
        <w:t>)</w:t>
      </w:r>
    </w:p>
    <w:p w:rsidR="00CF3E34" w:rsidRDefault="00CF3E34" w:rsidP="00CF3E34">
      <w:pPr>
        <w:widowControl w:val="0"/>
        <w:autoSpaceDE w:val="0"/>
        <w:autoSpaceDN w:val="0"/>
        <w:adjustRightInd w:val="0"/>
        <w:spacing w:line="239" w:lineRule="auto"/>
        <w:ind w:right="5"/>
        <w:rPr>
          <w:rFonts w:ascii="Cambria Bold Italic" w:hAnsi="Cambria Bold Italic" w:cs="Cambria Bold Italic"/>
          <w:sz w:val="22"/>
          <w:szCs w:val="22"/>
        </w:rPr>
      </w:pPr>
    </w:p>
    <w:p w:rsidR="00CF3E34" w:rsidRDefault="00CF3E34" w:rsidP="00CF3E34">
      <w:pPr>
        <w:widowControl w:val="0"/>
        <w:autoSpaceDE w:val="0"/>
        <w:autoSpaceDN w:val="0"/>
        <w:adjustRightInd w:val="0"/>
        <w:spacing w:line="239" w:lineRule="auto"/>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r>
        <w:rPr>
          <w:rFonts w:ascii="Cambria Bold Italic" w:hAnsi="Cambria Bold Italic" w:cs="Cambria Bold Italic"/>
          <w:b/>
          <w:bCs/>
          <w:i/>
          <w:iCs/>
          <w:color w:val="4F81BD"/>
          <w:sz w:val="22"/>
          <w:szCs w:val="22"/>
        </w:rPr>
        <w:t>Line Seguidor</w:t>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r>
        <w:rPr>
          <w:noProof/>
          <w:sz w:val="24"/>
          <w:szCs w:val="24"/>
          <w:lang w:val="en-GB" w:eastAsia="en-GB"/>
        </w:rPr>
        <w:drawing>
          <wp:anchor distT="0" distB="0" distL="114300" distR="114300" simplePos="0" relativeHeight="251658240" behindDoc="0" locked="0" layoutInCell="1" allowOverlap="1" wp14:anchorId="3980FA6B" wp14:editId="2413B922">
            <wp:simplePos x="0" y="0"/>
            <wp:positionH relativeFrom="column">
              <wp:posOffset>114300</wp:posOffset>
            </wp:positionH>
            <wp:positionV relativeFrom="paragraph">
              <wp:posOffset>15239</wp:posOffset>
            </wp:positionV>
            <wp:extent cx="4724400" cy="26574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follower.jpg"/>
                    <pic:cNvPicPr/>
                  </pic:nvPicPr>
                  <pic:blipFill>
                    <a:blip r:embed="rId7">
                      <a:extLst>
                        <a:ext uri="{28A0092B-C50C-407E-A947-70E740481C1C}">
                          <a14:useLocalDpi xmlns:a14="http://schemas.microsoft.com/office/drawing/2010/main" val="0"/>
                        </a:ext>
                      </a:extLst>
                    </a:blip>
                    <a:stretch>
                      <a:fillRect/>
                    </a:stretch>
                  </pic:blipFill>
                  <pic:spPr>
                    <a:xfrm>
                      <a:off x="0" y="0"/>
                      <a:ext cx="4726270" cy="2658527"/>
                    </a:xfrm>
                    <a:prstGeom prst="rect">
                      <a:avLst/>
                    </a:prstGeom>
                  </pic:spPr>
                </pic:pic>
              </a:graphicData>
            </a:graphic>
            <wp14:sizeRelH relativeFrom="page">
              <wp14:pctWidth>0</wp14:pctWidth>
            </wp14:sizeRelH>
            <wp14:sizeRelV relativeFrom="page">
              <wp14:pctHeight>0</wp14:pctHeight>
            </wp14:sizeRelV>
          </wp:anchor>
        </w:drawing>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358" w:lineRule="exact"/>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r>
        <w:rPr>
          <w:rFonts w:ascii="Cambria Bold Italic" w:hAnsi="Cambria Bold Italic" w:cs="Cambria Bold Italic"/>
          <w:b/>
          <w:bCs/>
          <w:color w:val="365F91"/>
          <w:sz w:val="28"/>
          <w:szCs w:val="28"/>
        </w:rPr>
        <w:t>Contents</w:t>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62" w:lineRule="exact"/>
        <w:ind w:right="5"/>
      </w:pPr>
    </w:p>
    <w:p w:rsidR="00CF3E34" w:rsidRDefault="00CF3E34" w:rsidP="00CF3E34">
      <w:pPr>
        <w:widowControl w:val="0"/>
        <w:tabs>
          <w:tab w:val="left" w:pos="8880"/>
        </w:tabs>
        <w:autoSpaceDE w:val="0"/>
        <w:autoSpaceDN w:val="0"/>
        <w:adjustRightInd w:val="0"/>
        <w:ind w:right="5"/>
      </w:pPr>
      <w:r>
        <w:rPr>
          <w:rFonts w:ascii="Calibri Bold Italic" w:hAnsi="Calibri Bold Italic" w:cs="Calibri Bold Italic"/>
        </w:rPr>
        <w:t>1.   Problem Statement</w:t>
      </w:r>
      <w:r>
        <w:tab/>
      </w:r>
    </w:p>
    <w:p w:rsidR="00CF3E34" w:rsidRDefault="00CF3E34" w:rsidP="00CF3E34">
      <w:pPr>
        <w:widowControl w:val="0"/>
        <w:autoSpaceDE w:val="0"/>
        <w:autoSpaceDN w:val="0"/>
        <w:adjustRightInd w:val="0"/>
        <w:spacing w:line="142" w:lineRule="exact"/>
        <w:ind w:right="5"/>
      </w:pPr>
    </w:p>
    <w:p w:rsidR="00CF3E34" w:rsidRDefault="00CF3E34" w:rsidP="00CF3E34">
      <w:pPr>
        <w:widowControl w:val="0"/>
        <w:tabs>
          <w:tab w:val="left" w:pos="8880"/>
        </w:tabs>
        <w:autoSpaceDE w:val="0"/>
        <w:autoSpaceDN w:val="0"/>
        <w:adjustRightInd w:val="0"/>
        <w:ind w:right="5"/>
      </w:pPr>
      <w:r>
        <w:rPr>
          <w:rFonts w:ascii="Calibri Bold Italic" w:hAnsi="Calibri Bold Italic" w:cs="Calibri Bold Italic"/>
        </w:rPr>
        <w:t>2.   Event Rules and Specifications</w:t>
      </w:r>
      <w:r>
        <w:tab/>
      </w:r>
    </w:p>
    <w:p w:rsidR="00CF3E34" w:rsidRDefault="00CF3E34" w:rsidP="00CF3E34">
      <w:pPr>
        <w:widowControl w:val="0"/>
        <w:autoSpaceDE w:val="0"/>
        <w:autoSpaceDN w:val="0"/>
        <w:adjustRightInd w:val="0"/>
        <w:spacing w:line="154" w:lineRule="exact"/>
        <w:ind w:right="5"/>
      </w:pPr>
    </w:p>
    <w:p w:rsidR="00CF3E34" w:rsidRPr="00F71E2E" w:rsidRDefault="00F71E2E" w:rsidP="00F71E2E">
      <w:pPr>
        <w:widowControl w:val="0"/>
        <w:tabs>
          <w:tab w:val="left" w:pos="880"/>
        </w:tabs>
        <w:autoSpaceDE w:val="0"/>
        <w:autoSpaceDN w:val="0"/>
        <w:adjustRightInd w:val="0"/>
        <w:ind w:left="360" w:right="5"/>
        <w:jc w:val="both"/>
        <w:rPr>
          <w:rFonts w:ascii="Calibri Bold Italic" w:hAnsi="Calibri Bold Italic" w:cs="Calibri Bold Italic"/>
        </w:rPr>
      </w:pPr>
      <w:r>
        <w:rPr>
          <w:rFonts w:ascii="Calibri Bold Italic" w:hAnsi="Calibri Bold Italic" w:cs="Calibri Bold Italic"/>
        </w:rPr>
        <w:t>2.1.</w:t>
      </w:r>
      <w:r>
        <w:rPr>
          <w:rFonts w:ascii="Calibri Bold Italic" w:hAnsi="Calibri Bold Italic" w:cs="Calibri Bold Italic"/>
        </w:rPr>
        <w:tab/>
        <w:t xml:space="preserve"> Event Structure</w:t>
      </w:r>
    </w:p>
    <w:p w:rsidR="00CF3E34" w:rsidRDefault="00F71E2E" w:rsidP="00CF3E34">
      <w:pPr>
        <w:widowControl w:val="0"/>
        <w:tabs>
          <w:tab w:val="left" w:pos="8880"/>
        </w:tabs>
        <w:autoSpaceDE w:val="0"/>
        <w:autoSpaceDN w:val="0"/>
        <w:adjustRightInd w:val="0"/>
        <w:ind w:left="220" w:right="5"/>
      </w:pPr>
      <w:r>
        <w:rPr>
          <w:rFonts w:ascii="Calibri Bold Italic" w:hAnsi="Calibri Bold Italic" w:cs="Calibri Bold Italic"/>
        </w:rPr>
        <w:t xml:space="preserve">   </w:t>
      </w:r>
      <w:r w:rsidR="00CF3E34">
        <w:rPr>
          <w:rFonts w:ascii="Calibri Bold Italic" w:hAnsi="Calibri Bold Italic" w:cs="Calibri Bold Italic"/>
        </w:rPr>
        <w:t xml:space="preserve">2.2.   </w:t>
      </w:r>
      <w:r>
        <w:rPr>
          <w:rFonts w:ascii="Calibri Bold Italic" w:hAnsi="Calibri Bold Italic" w:cs="Calibri Bold Italic"/>
        </w:rPr>
        <w:t xml:space="preserve">  </w:t>
      </w:r>
      <w:r w:rsidR="00CF3E34">
        <w:rPr>
          <w:rFonts w:ascii="Calibri Bold Italic" w:hAnsi="Calibri Bold Italic" w:cs="Calibri Bold Italic"/>
        </w:rPr>
        <w:t>Arena</w:t>
      </w:r>
      <w:r w:rsidR="00CF3E34">
        <w:tab/>
      </w:r>
    </w:p>
    <w:p w:rsidR="00CF3E34" w:rsidRDefault="00F71E2E" w:rsidP="00F71E2E">
      <w:pPr>
        <w:widowControl w:val="0"/>
        <w:tabs>
          <w:tab w:val="left" w:pos="880"/>
        </w:tabs>
        <w:autoSpaceDE w:val="0"/>
        <w:autoSpaceDN w:val="0"/>
        <w:adjustRightInd w:val="0"/>
        <w:ind w:right="5"/>
        <w:jc w:val="both"/>
        <w:rPr>
          <w:rFonts w:ascii="Calibri Bold Italic" w:hAnsi="Calibri Bold Italic" w:cs="Calibri Bold Italic"/>
        </w:rPr>
      </w:pPr>
      <w:r>
        <w:t xml:space="preserve">       </w:t>
      </w:r>
      <w:r>
        <w:rPr>
          <w:rFonts w:ascii="Calibri Bold Italic" w:hAnsi="Calibri Bold Italic" w:cs="Calibri Bold Italic"/>
        </w:rPr>
        <w:t>2.3.     Team Size</w:t>
      </w:r>
    </w:p>
    <w:p w:rsidR="00F71E2E" w:rsidRDefault="00F71E2E" w:rsidP="00F71E2E">
      <w:pPr>
        <w:widowControl w:val="0"/>
        <w:tabs>
          <w:tab w:val="left" w:pos="880"/>
        </w:tabs>
        <w:autoSpaceDE w:val="0"/>
        <w:autoSpaceDN w:val="0"/>
        <w:adjustRightInd w:val="0"/>
        <w:ind w:right="5"/>
        <w:jc w:val="both"/>
        <w:rPr>
          <w:rFonts w:ascii="Calibri Bold Italic" w:hAnsi="Calibri Bold Italic" w:cs="Calibri Bold Italic"/>
        </w:rPr>
      </w:pPr>
      <w:r>
        <w:rPr>
          <w:rFonts w:ascii="Calibri Bold Italic" w:hAnsi="Calibri Bold Italic" w:cs="Calibri Bold Italic"/>
        </w:rPr>
        <w:t xml:space="preserve">       2.4.     </w:t>
      </w:r>
      <w:r>
        <w:rPr>
          <w:rFonts w:ascii="Calibri Bold Italic" w:hAnsi="Calibri Bold Italic" w:cs="Calibri Bold Italic"/>
        </w:rPr>
        <w:t>Eligibility</w:t>
      </w:r>
    </w:p>
    <w:p w:rsidR="00F71E2E" w:rsidRDefault="00F71E2E" w:rsidP="00F71E2E">
      <w:pPr>
        <w:widowControl w:val="0"/>
        <w:tabs>
          <w:tab w:val="left" w:pos="880"/>
        </w:tabs>
        <w:autoSpaceDE w:val="0"/>
        <w:autoSpaceDN w:val="0"/>
        <w:adjustRightInd w:val="0"/>
        <w:ind w:right="5"/>
        <w:jc w:val="both"/>
        <w:rPr>
          <w:rFonts w:ascii="Calibri Bold Italic" w:hAnsi="Calibri Bold Italic" w:cs="Calibri Bold Italic"/>
        </w:rPr>
      </w:pPr>
      <w:r>
        <w:rPr>
          <w:rFonts w:ascii="Calibri Bold Italic" w:hAnsi="Calibri Bold Italic" w:cs="Calibri Bold Italic"/>
        </w:rPr>
        <w:t xml:space="preserve">       2.5.     </w:t>
      </w:r>
      <w:r>
        <w:rPr>
          <w:rFonts w:ascii="Calibri Bold Italic" w:hAnsi="Calibri Bold Italic" w:cs="Calibri Bold Italic"/>
        </w:rPr>
        <w:t>Rules</w:t>
      </w:r>
    </w:p>
    <w:p w:rsidR="00F71E2E" w:rsidRDefault="00F71E2E" w:rsidP="00F71E2E">
      <w:pPr>
        <w:widowControl w:val="0"/>
        <w:tabs>
          <w:tab w:val="left" w:pos="880"/>
        </w:tabs>
        <w:autoSpaceDE w:val="0"/>
        <w:autoSpaceDN w:val="0"/>
        <w:adjustRightInd w:val="0"/>
        <w:ind w:right="5"/>
        <w:jc w:val="both"/>
        <w:rPr>
          <w:rFonts w:ascii="Calibri Bold Italic" w:hAnsi="Calibri Bold Italic" w:cs="Calibri Bold Italic"/>
        </w:rPr>
      </w:pPr>
      <w:r>
        <w:rPr>
          <w:rFonts w:ascii="Calibri Bold Italic" w:hAnsi="Calibri Bold Italic" w:cs="Calibri Bold Italic"/>
        </w:rPr>
        <w:t xml:space="preserve">       2.6.     </w:t>
      </w:r>
      <w:r>
        <w:rPr>
          <w:rFonts w:ascii="Calibri Bold Italic" w:hAnsi="Calibri Bold Italic" w:cs="Calibri Bold Italic"/>
        </w:rPr>
        <w:t>Specifications</w:t>
      </w:r>
    </w:p>
    <w:p w:rsidR="00F71E2E" w:rsidRDefault="00F71E2E" w:rsidP="00F71E2E">
      <w:pPr>
        <w:widowControl w:val="0"/>
        <w:autoSpaceDE w:val="0"/>
        <w:autoSpaceDN w:val="0"/>
        <w:adjustRightInd w:val="0"/>
        <w:ind w:right="5"/>
        <w:rPr>
          <w:rFonts w:ascii="Calibri Bold Italic" w:hAnsi="Calibri Bold Italic" w:cs="Calibri Bold Italic"/>
        </w:rPr>
      </w:pPr>
    </w:p>
    <w:p w:rsidR="00F71E2E" w:rsidRDefault="00F71E2E" w:rsidP="00F71E2E">
      <w:pPr>
        <w:widowControl w:val="0"/>
        <w:autoSpaceDE w:val="0"/>
        <w:autoSpaceDN w:val="0"/>
        <w:adjustRightInd w:val="0"/>
        <w:ind w:right="5"/>
        <w:rPr>
          <w:rFonts w:ascii="Calibri Bold Italic" w:hAnsi="Calibri Bold Italic" w:cs="Calibri Bold Italic"/>
        </w:rPr>
      </w:pPr>
      <w:r>
        <w:rPr>
          <w:rFonts w:ascii="Calibri Bold Italic" w:hAnsi="Calibri Bold Italic" w:cs="Calibri Bold Italic"/>
        </w:rPr>
        <w:t xml:space="preserve">3.  </w:t>
      </w:r>
      <w:r>
        <w:rPr>
          <w:rFonts w:ascii="Calibri Bold Italic" w:hAnsi="Calibri Bold Italic" w:cs="Calibri Bold Italic"/>
        </w:rPr>
        <w:t xml:space="preserve">Judging Criterion </w:t>
      </w:r>
    </w:p>
    <w:p w:rsidR="00F71E2E" w:rsidRDefault="00F71E2E" w:rsidP="00F71E2E">
      <w:pPr>
        <w:widowControl w:val="0"/>
        <w:autoSpaceDE w:val="0"/>
        <w:autoSpaceDN w:val="0"/>
        <w:adjustRightInd w:val="0"/>
        <w:ind w:right="5"/>
        <w:rPr>
          <w:rFonts w:ascii="Calibri Bold Italic" w:hAnsi="Calibri Bold Italic" w:cs="Calibri Bold Italic"/>
        </w:rPr>
      </w:pPr>
    </w:p>
    <w:p w:rsidR="00F71E2E" w:rsidRDefault="00F71E2E" w:rsidP="00F71E2E">
      <w:pPr>
        <w:widowControl w:val="0"/>
        <w:autoSpaceDE w:val="0"/>
        <w:autoSpaceDN w:val="0"/>
        <w:adjustRightInd w:val="0"/>
        <w:ind w:right="5"/>
        <w:rPr>
          <w:rFonts w:ascii="Calibri Bold Italic" w:hAnsi="Calibri Bold Italic" w:cs="Calibri Bold Italic"/>
        </w:rPr>
      </w:pPr>
      <w:r>
        <w:rPr>
          <w:rFonts w:ascii="Calibri Bold Italic" w:hAnsi="Calibri Bold Italic" w:cs="Calibri Bold Italic"/>
        </w:rPr>
        <w:t xml:space="preserve">4.  </w:t>
      </w:r>
      <w:r>
        <w:rPr>
          <w:rFonts w:ascii="Calibri Bold Italic" w:hAnsi="Calibri Bold Italic" w:cs="Calibri Bold Italic"/>
        </w:rPr>
        <w:t xml:space="preserve">Resources       </w:t>
      </w:r>
    </w:p>
    <w:p w:rsidR="00F71E2E" w:rsidRDefault="00F71E2E" w:rsidP="00CF3E34">
      <w:pPr>
        <w:widowControl w:val="0"/>
        <w:autoSpaceDE w:val="0"/>
        <w:autoSpaceDN w:val="0"/>
        <w:adjustRightInd w:val="0"/>
        <w:spacing w:line="238" w:lineRule="exact"/>
        <w:ind w:right="5"/>
        <w:rPr>
          <w:rFonts w:ascii="Calibri Bold Italic" w:hAnsi="Calibri Bold Italic" w:cs="Calibri Bold Italic"/>
        </w:rPr>
      </w:pPr>
    </w:p>
    <w:p w:rsidR="00F71E2E" w:rsidRDefault="00F71E2E" w:rsidP="00CF3E34">
      <w:pPr>
        <w:widowControl w:val="0"/>
        <w:autoSpaceDE w:val="0"/>
        <w:autoSpaceDN w:val="0"/>
        <w:adjustRightInd w:val="0"/>
        <w:spacing w:line="238" w:lineRule="exact"/>
        <w:ind w:right="5"/>
      </w:pPr>
      <w:r>
        <w:rPr>
          <w:rFonts w:ascii="Calibri Bold Italic" w:hAnsi="Calibri Bold Italic" w:cs="Calibri Bold Italic"/>
        </w:rPr>
        <w:t xml:space="preserve">5.  </w:t>
      </w:r>
      <w:r>
        <w:rPr>
          <w:rFonts w:ascii="Calibri Bold Italic" w:hAnsi="Calibri Bold Italic" w:cs="Calibri Bold Italic"/>
        </w:rPr>
        <w:t>Contacts</w:t>
      </w:r>
    </w:p>
    <w:p w:rsidR="00CF3E34" w:rsidRDefault="00CF3E34" w:rsidP="00CF3E34">
      <w:pPr>
        <w:widowControl w:val="0"/>
        <w:autoSpaceDE w:val="0"/>
        <w:autoSpaceDN w:val="0"/>
        <w:adjustRightInd w:val="0"/>
        <w:spacing w:line="200" w:lineRule="exact"/>
        <w:ind w:right="5"/>
      </w:pPr>
    </w:p>
    <w:p w:rsidR="00CF3E34" w:rsidRDefault="00CF3E34" w:rsidP="00CF3E34">
      <w:pPr>
        <w:widowControl w:val="0"/>
        <w:autoSpaceDE w:val="0"/>
        <w:autoSpaceDN w:val="0"/>
        <w:adjustRightInd w:val="0"/>
        <w:spacing w:line="200" w:lineRule="exact"/>
        <w:ind w:right="5"/>
      </w:pPr>
    </w:p>
    <w:p w:rsidR="00CF3E34" w:rsidRDefault="00CF3E34" w:rsidP="00CF3E34">
      <w:pPr>
        <w:widowControl w:val="0"/>
        <w:autoSpaceDE w:val="0"/>
        <w:autoSpaceDN w:val="0"/>
        <w:adjustRightInd w:val="0"/>
        <w:spacing w:line="200" w:lineRule="exact"/>
        <w:ind w:right="5"/>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r>
        <w:rPr>
          <w:rFonts w:ascii="Cambria Bold Italic" w:hAnsi="Cambria Bold Italic" w:cs="Cambria Bold Italic"/>
          <w:b/>
          <w:bCs/>
          <w:color w:val="365F91"/>
          <w:sz w:val="28"/>
          <w:szCs w:val="28"/>
        </w:rPr>
        <w:t>1. Problem Statement</w:t>
      </w:r>
    </w:p>
    <w:p w:rsidR="00CF3E34" w:rsidRDefault="00CF3E34" w:rsidP="00CF3E34">
      <w:pPr>
        <w:widowControl w:val="0"/>
        <w:autoSpaceDE w:val="0"/>
        <w:autoSpaceDN w:val="0"/>
        <w:adjustRightInd w:val="0"/>
        <w:spacing w:line="96" w:lineRule="exact"/>
        <w:ind w:right="5"/>
        <w:rPr>
          <w:sz w:val="24"/>
          <w:szCs w:val="24"/>
        </w:rPr>
      </w:pPr>
    </w:p>
    <w:p w:rsidR="00CF3E34" w:rsidRPr="008E003D" w:rsidRDefault="00CF3E34" w:rsidP="008E003D">
      <w:pPr>
        <w:widowControl w:val="0"/>
        <w:autoSpaceDE w:val="0"/>
        <w:autoSpaceDN w:val="0"/>
        <w:adjustRightInd w:val="0"/>
        <w:spacing w:line="237" w:lineRule="auto"/>
        <w:ind w:right="25"/>
        <w:jc w:val="both"/>
        <w:rPr>
          <w:sz w:val="24"/>
          <w:szCs w:val="24"/>
        </w:rPr>
      </w:pPr>
      <w:r w:rsidRPr="008E003D">
        <w:rPr>
          <w:rFonts w:ascii="Calibri Bold Italic" w:hAnsi="Calibri Bold Italic" w:cs="Calibri Bold Italic"/>
          <w:sz w:val="22"/>
          <w:szCs w:val="22"/>
        </w:rPr>
        <w:t>The task is to build an autonomous robot that will follow a black line and which can also move if line is broken. It should stop when it come across a black circle.</w:t>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323" w:lineRule="exact"/>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r>
        <w:rPr>
          <w:rFonts w:ascii="Cambria Bold Italic" w:hAnsi="Cambria Bold Italic" w:cs="Cambria Bold Italic"/>
          <w:b/>
          <w:bCs/>
          <w:color w:val="365F91"/>
          <w:sz w:val="28"/>
          <w:szCs w:val="28"/>
        </w:rPr>
        <w:t>2. Event Rules and Specifications</w:t>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362" w:lineRule="exact"/>
        <w:ind w:right="5"/>
        <w:rPr>
          <w:sz w:val="24"/>
          <w:szCs w:val="24"/>
        </w:rPr>
      </w:pPr>
    </w:p>
    <w:p w:rsidR="00CF3E34" w:rsidRDefault="00CF3E34" w:rsidP="00CF3E34">
      <w:pPr>
        <w:widowControl w:val="0"/>
        <w:autoSpaceDE w:val="0"/>
        <w:autoSpaceDN w:val="0"/>
        <w:adjustRightInd w:val="0"/>
        <w:ind w:right="5"/>
        <w:rPr>
          <w:sz w:val="24"/>
          <w:szCs w:val="24"/>
        </w:rPr>
      </w:pPr>
      <w:r>
        <w:rPr>
          <w:rFonts w:ascii="Cambria Bold Italic" w:hAnsi="Cambria Bold Italic" w:cs="Cambria Bold Italic"/>
          <w:b/>
          <w:bCs/>
          <w:color w:val="4F81BD"/>
          <w:sz w:val="26"/>
          <w:szCs w:val="26"/>
        </w:rPr>
        <w:t>2.1. Event Structure</w:t>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397" w:lineRule="exact"/>
        <w:ind w:right="5"/>
        <w:rPr>
          <w:sz w:val="24"/>
          <w:szCs w:val="24"/>
        </w:rPr>
      </w:pPr>
    </w:p>
    <w:p w:rsidR="00CF3E34" w:rsidRDefault="00CF3E34" w:rsidP="00CF3E34">
      <w:pPr>
        <w:widowControl w:val="0"/>
        <w:autoSpaceDE w:val="0"/>
        <w:autoSpaceDN w:val="0"/>
        <w:adjustRightInd w:val="0"/>
        <w:spacing w:line="254" w:lineRule="auto"/>
        <w:ind w:right="85"/>
        <w:rPr>
          <w:sz w:val="24"/>
          <w:szCs w:val="24"/>
        </w:rPr>
      </w:pPr>
      <w:r>
        <w:rPr>
          <w:rFonts w:ascii="Calibri Bold Italic" w:hAnsi="Calibri Bold Italic" w:cs="Calibri Bold Italic"/>
          <w:sz w:val="22"/>
          <w:szCs w:val="22"/>
        </w:rPr>
        <w:t>The robot has to follow a trajectory with curves and right- angled turn. Line would be broken at any point and robot has to cross that and go to other side</w:t>
      </w:r>
      <w:r w:rsidR="00546EA7">
        <w:rPr>
          <w:rFonts w:ascii="Calibri Bold Italic" w:hAnsi="Calibri Bold Italic" w:cs="Calibri Bold Italic"/>
          <w:sz w:val="22"/>
          <w:szCs w:val="22"/>
        </w:rPr>
        <w:t xml:space="preserve"> </w:t>
      </w:r>
      <w:r w:rsidR="008E003D">
        <w:rPr>
          <w:rFonts w:ascii="Calibri Bold Italic" w:hAnsi="Calibri Bold Italic" w:cs="Calibri Bold Italic"/>
          <w:sz w:val="22"/>
          <w:szCs w:val="22"/>
        </w:rPr>
        <w:t>(in a straight line)</w:t>
      </w:r>
      <w:r>
        <w:rPr>
          <w:rFonts w:ascii="Calibri Bold Italic" w:hAnsi="Calibri Bold Italic" w:cs="Calibri Bold Italic"/>
          <w:sz w:val="22"/>
          <w:szCs w:val="22"/>
        </w:rPr>
        <w:t>. The bot should detect the dead end and stop there.</w:t>
      </w:r>
    </w:p>
    <w:p w:rsidR="00CF3E34" w:rsidRDefault="00CF3E34" w:rsidP="00CF3E34">
      <w:pPr>
        <w:widowControl w:val="0"/>
        <w:autoSpaceDE w:val="0"/>
        <w:autoSpaceDN w:val="0"/>
        <w:adjustRightInd w:val="0"/>
        <w:spacing w:line="231" w:lineRule="exact"/>
        <w:ind w:right="5"/>
        <w:rPr>
          <w:sz w:val="24"/>
          <w:szCs w:val="24"/>
        </w:rPr>
      </w:pPr>
    </w:p>
    <w:p w:rsidR="00CF3E34" w:rsidRDefault="00CF3E34" w:rsidP="00CF3E34">
      <w:pPr>
        <w:widowControl w:val="0"/>
        <w:autoSpaceDE w:val="0"/>
        <w:autoSpaceDN w:val="0"/>
        <w:adjustRightInd w:val="0"/>
        <w:ind w:right="5"/>
        <w:rPr>
          <w:sz w:val="24"/>
          <w:szCs w:val="24"/>
        </w:rPr>
      </w:pPr>
      <w:r>
        <w:rPr>
          <w:rFonts w:ascii="Cambria Bold Italic" w:hAnsi="Cambria Bold Italic" w:cs="Cambria Bold Italic"/>
          <w:b/>
          <w:bCs/>
          <w:color w:val="4F81BD"/>
          <w:sz w:val="26"/>
          <w:szCs w:val="26"/>
        </w:rPr>
        <w:t>2.2. Arena</w:t>
      </w:r>
    </w:p>
    <w:p w:rsidR="00CF3E34" w:rsidRDefault="00CF3E34" w:rsidP="00CF3E34">
      <w:pPr>
        <w:widowControl w:val="0"/>
        <w:autoSpaceDE w:val="0"/>
        <w:autoSpaceDN w:val="0"/>
        <w:adjustRightInd w:val="0"/>
        <w:spacing w:line="41" w:lineRule="exact"/>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r>
        <w:rPr>
          <w:rFonts w:ascii="Calibri Bold Italic" w:hAnsi="Calibri Bold Italic" w:cs="Calibri Bold Italic"/>
          <w:sz w:val="22"/>
          <w:szCs w:val="22"/>
        </w:rPr>
        <w:t>The below shown arena is tentative one, it can change during the main event.</w:t>
      </w:r>
    </w:p>
    <w:p w:rsidR="00CF3E34" w:rsidRDefault="00CF3E34" w:rsidP="00CF3E34">
      <w:pPr>
        <w:widowControl w:val="0"/>
        <w:autoSpaceDE w:val="0"/>
        <w:autoSpaceDN w:val="0"/>
        <w:adjustRightInd w:val="0"/>
        <w:spacing w:line="200" w:lineRule="exact"/>
        <w:ind w:right="5"/>
        <w:rPr>
          <w:sz w:val="22"/>
          <w:szCs w:val="22"/>
        </w:rPr>
      </w:pPr>
    </w:p>
    <w:p w:rsidR="00CF3E34" w:rsidRDefault="00CF3E34" w:rsidP="00CF3E34">
      <w:pPr>
        <w:widowControl w:val="0"/>
        <w:autoSpaceDE w:val="0"/>
        <w:autoSpaceDN w:val="0"/>
        <w:adjustRightInd w:val="0"/>
        <w:ind w:right="5"/>
        <w:rPr>
          <w:sz w:val="22"/>
          <w:szCs w:val="22"/>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546EA7" w:rsidP="00CF3E34">
      <w:pPr>
        <w:widowControl w:val="0"/>
        <w:autoSpaceDE w:val="0"/>
        <w:autoSpaceDN w:val="0"/>
        <w:adjustRightInd w:val="0"/>
        <w:spacing w:line="200" w:lineRule="exact"/>
        <w:ind w:right="5"/>
        <w:rPr>
          <w:sz w:val="24"/>
          <w:szCs w:val="24"/>
        </w:rPr>
      </w:pPr>
      <w:r>
        <w:rPr>
          <w:noProof/>
          <w:sz w:val="24"/>
          <w:szCs w:val="24"/>
          <w:lang w:val="en-GB" w:eastAsia="en-GB"/>
        </w:rPr>
        <w:drawing>
          <wp:anchor distT="0" distB="0" distL="114300" distR="114300" simplePos="0" relativeHeight="251658752" behindDoc="1" locked="0" layoutInCell="0" allowOverlap="1" wp14:anchorId="06A549B0" wp14:editId="0E088EC0">
            <wp:simplePos x="0" y="0"/>
            <wp:positionH relativeFrom="column">
              <wp:posOffset>-1362075</wp:posOffset>
            </wp:positionH>
            <wp:positionV relativeFrom="paragraph">
              <wp:posOffset>171450</wp:posOffset>
            </wp:positionV>
            <wp:extent cx="7164070" cy="3886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4070" cy="3886200"/>
                    </a:xfrm>
                    <a:prstGeom prst="rect">
                      <a:avLst/>
                    </a:prstGeom>
                    <a:noFill/>
                  </pic:spPr>
                </pic:pic>
              </a:graphicData>
            </a:graphic>
            <wp14:sizeRelH relativeFrom="page">
              <wp14:pctWidth>0</wp14:pctWidth>
            </wp14:sizeRelH>
            <wp14:sizeRelV relativeFrom="page">
              <wp14:pctHeight>0</wp14:pctHeight>
            </wp14:sizeRelV>
          </wp:anchor>
        </w:drawing>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19" w:lineRule="exact"/>
        <w:ind w:right="5"/>
        <w:rPr>
          <w:sz w:val="24"/>
          <w:szCs w:val="24"/>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546EA7" w:rsidRDefault="00546EA7"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p>
    <w:p w:rsidR="00CF3E34" w:rsidRPr="00546EA7" w:rsidRDefault="00CF3E34"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r w:rsidRPr="00546EA7">
        <w:rPr>
          <w:rFonts w:ascii="Cambria Bold Italic" w:hAnsi="Cambria Bold Italic" w:cs="Cambria Bold Italic"/>
          <w:b/>
          <w:bCs/>
          <w:color w:val="4F81BD"/>
          <w:sz w:val="26"/>
          <w:szCs w:val="26"/>
        </w:rPr>
        <w:t>2.3.</w:t>
      </w:r>
      <w:r w:rsidRPr="00546EA7">
        <w:rPr>
          <w:rFonts w:ascii="Cambria Bold Italic" w:hAnsi="Cambria Bold Italic" w:cs="Cambria Bold Italic"/>
          <w:b/>
          <w:bCs/>
          <w:color w:val="4F81BD"/>
          <w:sz w:val="26"/>
          <w:szCs w:val="26"/>
        </w:rPr>
        <w:tab/>
        <w:t xml:space="preserve">Team Size </w:t>
      </w:r>
    </w:p>
    <w:p w:rsidR="00CF3E34" w:rsidRDefault="00CF3E34" w:rsidP="00CF3E34">
      <w:pPr>
        <w:widowControl w:val="0"/>
        <w:autoSpaceDE w:val="0"/>
        <w:autoSpaceDN w:val="0"/>
        <w:adjustRightInd w:val="0"/>
        <w:spacing w:line="90" w:lineRule="exact"/>
        <w:ind w:right="5"/>
        <w:rPr>
          <w:rFonts w:ascii="Cambria Bold Italic" w:hAnsi="Cambria Bold Italic" w:cs="Cambria Bold Italic"/>
          <w:b/>
          <w:bCs/>
          <w:color w:val="4F81BD"/>
          <w:sz w:val="26"/>
          <w:szCs w:val="26"/>
        </w:rPr>
      </w:pPr>
    </w:p>
    <w:p w:rsidR="00CF3E34" w:rsidRDefault="00546EA7" w:rsidP="00546EA7">
      <w:pPr>
        <w:widowControl w:val="0"/>
        <w:tabs>
          <w:tab w:val="left" w:pos="720"/>
        </w:tabs>
        <w:autoSpaceDE w:val="0"/>
        <w:autoSpaceDN w:val="0"/>
        <w:adjustRightInd w:val="0"/>
        <w:spacing w:line="226" w:lineRule="auto"/>
        <w:ind w:left="720" w:right="5"/>
        <w:jc w:val="both"/>
        <w:rPr>
          <w:rFonts w:ascii="Calibri Bold Italic" w:hAnsi="Calibri Bold Italic" w:cs="Calibri Bold Italic"/>
          <w:sz w:val="22"/>
          <w:szCs w:val="22"/>
        </w:rPr>
      </w:pPr>
      <w:r>
        <w:rPr>
          <w:rFonts w:ascii="Calibri Bold Italic" w:hAnsi="Calibri Bold Italic" w:cs="Calibri Bold Italic"/>
          <w:sz w:val="22"/>
          <w:szCs w:val="22"/>
        </w:rPr>
        <w:t xml:space="preserve">• </w:t>
      </w:r>
      <w:r w:rsidR="00CF3E34">
        <w:rPr>
          <w:rFonts w:ascii="Calibri Bold Italic" w:hAnsi="Calibri Bold Italic" w:cs="Calibri Bold Italic"/>
          <w:sz w:val="22"/>
          <w:szCs w:val="22"/>
        </w:rPr>
        <w:t>Students from different colleges can form a team. A team may consist of at least 2 members and should not exceed more than 5 members.</w:t>
      </w:r>
    </w:p>
    <w:p w:rsidR="00CF3E34" w:rsidRDefault="00CF3E34" w:rsidP="00546EA7">
      <w:pPr>
        <w:widowControl w:val="0"/>
        <w:autoSpaceDE w:val="0"/>
        <w:autoSpaceDN w:val="0"/>
        <w:adjustRightInd w:val="0"/>
        <w:spacing w:line="72" w:lineRule="exact"/>
        <w:ind w:right="5"/>
        <w:jc w:val="both"/>
        <w:rPr>
          <w:rFonts w:ascii="Calibri Bold Italic" w:hAnsi="Calibri Bold Italic" w:cs="Calibri Bold Italic"/>
          <w:sz w:val="22"/>
          <w:szCs w:val="22"/>
        </w:rPr>
      </w:pPr>
    </w:p>
    <w:p w:rsidR="00CF3E34" w:rsidRDefault="00546EA7" w:rsidP="00546EA7">
      <w:pPr>
        <w:widowControl w:val="0"/>
        <w:tabs>
          <w:tab w:val="left" w:pos="720"/>
        </w:tabs>
        <w:autoSpaceDE w:val="0"/>
        <w:autoSpaceDN w:val="0"/>
        <w:adjustRightInd w:val="0"/>
        <w:spacing w:line="227" w:lineRule="auto"/>
        <w:ind w:left="720" w:right="5"/>
        <w:jc w:val="both"/>
        <w:rPr>
          <w:rFonts w:ascii="Calibri Bold Italic" w:hAnsi="Calibri Bold Italic" w:cs="Calibri Bold Italic"/>
          <w:sz w:val="22"/>
          <w:szCs w:val="22"/>
        </w:rPr>
      </w:pPr>
      <w:r>
        <w:rPr>
          <w:rFonts w:ascii="Calibri Bold Italic" w:hAnsi="Calibri Bold Italic" w:cs="Calibri Bold Italic"/>
          <w:sz w:val="22"/>
          <w:szCs w:val="22"/>
        </w:rPr>
        <w:t xml:space="preserve">• </w:t>
      </w:r>
      <w:r w:rsidR="00CF3E34">
        <w:rPr>
          <w:rFonts w:ascii="Calibri Bold Italic" w:hAnsi="Calibri Bold Italic" w:cs="Calibri Bold Italic"/>
          <w:sz w:val="22"/>
          <w:szCs w:val="22"/>
        </w:rPr>
        <w:t>The students must carry valid student ID cards of their college which they will be required to produce at the time of registration.</w:t>
      </w:r>
    </w:p>
    <w:p w:rsidR="00CF3E34" w:rsidRDefault="00CF3E34" w:rsidP="00546EA7">
      <w:pPr>
        <w:widowControl w:val="0"/>
        <w:autoSpaceDE w:val="0"/>
        <w:autoSpaceDN w:val="0"/>
        <w:adjustRightInd w:val="0"/>
        <w:spacing w:line="24" w:lineRule="exact"/>
        <w:ind w:right="5"/>
        <w:jc w:val="both"/>
        <w:rPr>
          <w:rFonts w:ascii="Calibri Bold Italic" w:hAnsi="Calibri Bold Italic" w:cs="Calibri Bold Italic"/>
          <w:sz w:val="22"/>
          <w:szCs w:val="22"/>
        </w:rPr>
      </w:pPr>
    </w:p>
    <w:p w:rsidR="00CF3E34" w:rsidRDefault="00546EA7" w:rsidP="00546EA7">
      <w:pPr>
        <w:widowControl w:val="0"/>
        <w:tabs>
          <w:tab w:val="left" w:pos="720"/>
        </w:tabs>
        <w:autoSpaceDE w:val="0"/>
        <w:autoSpaceDN w:val="0"/>
        <w:adjustRightInd w:val="0"/>
        <w:ind w:left="720" w:right="5"/>
        <w:jc w:val="both"/>
        <w:rPr>
          <w:rFonts w:ascii="Calibri Bold Italic" w:hAnsi="Calibri Bold Italic" w:cs="Calibri Bold Italic"/>
          <w:sz w:val="22"/>
          <w:szCs w:val="22"/>
        </w:rPr>
      </w:pPr>
      <w:r>
        <w:rPr>
          <w:rFonts w:ascii="Calibri Bold Italic" w:hAnsi="Calibri Bold Italic" w:cs="Calibri Bold Italic"/>
          <w:sz w:val="22"/>
          <w:szCs w:val="22"/>
        </w:rPr>
        <w:t xml:space="preserve">• </w:t>
      </w:r>
      <w:r w:rsidR="00CF3E34">
        <w:rPr>
          <w:rFonts w:ascii="Calibri Bold Italic" w:hAnsi="Calibri Bold Italic" w:cs="Calibri Bold Italic"/>
          <w:sz w:val="22"/>
          <w:szCs w:val="22"/>
        </w:rPr>
        <w:t>Participants shall not be allowed to be a part of more than one team.</w:t>
      </w:r>
    </w:p>
    <w:p w:rsidR="00CF3E34" w:rsidRDefault="00CF3E34" w:rsidP="00546EA7">
      <w:pPr>
        <w:widowControl w:val="0"/>
        <w:autoSpaceDE w:val="0"/>
        <w:autoSpaceDN w:val="0"/>
        <w:adjustRightInd w:val="0"/>
        <w:spacing w:line="200" w:lineRule="exact"/>
        <w:ind w:right="5"/>
        <w:jc w:val="both"/>
        <w:rPr>
          <w:rFonts w:ascii="Calibri Bold Italic" w:hAnsi="Calibri Bold Italic" w:cs="Calibri Bold Italic"/>
          <w:sz w:val="22"/>
          <w:szCs w:val="22"/>
        </w:rPr>
      </w:pPr>
    </w:p>
    <w:p w:rsidR="00CF3E34" w:rsidRDefault="00CF3E34" w:rsidP="00546EA7">
      <w:pPr>
        <w:widowControl w:val="0"/>
        <w:autoSpaceDE w:val="0"/>
        <w:autoSpaceDN w:val="0"/>
        <w:adjustRightInd w:val="0"/>
        <w:spacing w:line="200" w:lineRule="exact"/>
        <w:ind w:right="5"/>
        <w:jc w:val="both"/>
        <w:rPr>
          <w:rFonts w:ascii="Calibri Bold Italic" w:hAnsi="Calibri Bold Italic" w:cs="Calibri Bold Italic"/>
          <w:sz w:val="22"/>
          <w:szCs w:val="22"/>
        </w:rPr>
      </w:pPr>
    </w:p>
    <w:p w:rsidR="00CF3E34" w:rsidRDefault="00CF3E34" w:rsidP="00CF3E34">
      <w:pPr>
        <w:widowControl w:val="0"/>
        <w:autoSpaceDE w:val="0"/>
        <w:autoSpaceDN w:val="0"/>
        <w:adjustRightInd w:val="0"/>
        <w:spacing w:line="295" w:lineRule="exact"/>
        <w:ind w:right="5"/>
        <w:rPr>
          <w:rFonts w:ascii="Calibri Bold Italic" w:hAnsi="Calibri Bold Italic" w:cs="Calibri Bold Italic"/>
          <w:sz w:val="22"/>
          <w:szCs w:val="22"/>
        </w:rPr>
      </w:pPr>
    </w:p>
    <w:p w:rsidR="00CF3E34" w:rsidRDefault="00CF3E34"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r>
        <w:rPr>
          <w:rFonts w:ascii="Cambria Bold Italic" w:hAnsi="Cambria Bold Italic" w:cs="Cambria Bold Italic"/>
          <w:b/>
          <w:bCs/>
          <w:color w:val="4F81BD"/>
          <w:sz w:val="26"/>
          <w:szCs w:val="26"/>
        </w:rPr>
        <w:t>2.4.</w:t>
      </w:r>
      <w:r>
        <w:rPr>
          <w:rFonts w:ascii="Cambria Bold Italic" w:hAnsi="Cambria Bold Italic" w:cs="Cambria Bold Italic"/>
          <w:b/>
          <w:bCs/>
          <w:color w:val="4F81BD"/>
          <w:sz w:val="26"/>
          <w:szCs w:val="26"/>
        </w:rPr>
        <w:tab/>
        <w:t xml:space="preserve">Eligibility </w:t>
      </w:r>
    </w:p>
    <w:p w:rsidR="00CF3E34" w:rsidRDefault="00CF3E34" w:rsidP="00CF3E34">
      <w:pPr>
        <w:widowControl w:val="0"/>
        <w:autoSpaceDE w:val="0"/>
        <w:autoSpaceDN w:val="0"/>
        <w:adjustRightInd w:val="0"/>
        <w:spacing w:line="41" w:lineRule="exact"/>
        <w:ind w:right="5"/>
        <w:rPr>
          <w:sz w:val="24"/>
          <w:szCs w:val="24"/>
        </w:rPr>
      </w:pPr>
    </w:p>
    <w:p w:rsidR="00CF3E34" w:rsidRDefault="00CF3E34" w:rsidP="00546EA7">
      <w:pPr>
        <w:widowControl w:val="0"/>
        <w:autoSpaceDE w:val="0"/>
        <w:autoSpaceDN w:val="0"/>
        <w:adjustRightInd w:val="0"/>
        <w:ind w:right="5"/>
        <w:rPr>
          <w:sz w:val="24"/>
          <w:szCs w:val="24"/>
        </w:rPr>
      </w:pPr>
      <w:r>
        <w:rPr>
          <w:rFonts w:ascii="Calibri Bold Italic" w:hAnsi="Calibri Bold Italic" w:cs="Calibri Bold Italic"/>
          <w:sz w:val="22"/>
          <w:szCs w:val="22"/>
        </w:rPr>
        <w:t xml:space="preserve">Any student from a recognized </w:t>
      </w:r>
      <w:r w:rsidR="00546EA7">
        <w:rPr>
          <w:rFonts w:ascii="Calibri Bold Italic" w:hAnsi="Calibri Bold Italic" w:cs="Calibri Bold Italic"/>
          <w:sz w:val="22"/>
          <w:szCs w:val="22"/>
        </w:rPr>
        <w:t xml:space="preserve">               </w:t>
      </w:r>
      <w:r>
        <w:rPr>
          <w:rFonts w:ascii="Calibri Bold Italic" w:hAnsi="Calibri Bold Italic" w:cs="Calibri Bold Italic"/>
          <w:sz w:val="22"/>
          <w:szCs w:val="22"/>
        </w:rPr>
        <w:t>institute/college can participate in this event.</w:t>
      </w:r>
    </w:p>
    <w:p w:rsidR="00CF3E34" w:rsidRDefault="00CF3E34" w:rsidP="00546EA7">
      <w:pPr>
        <w:widowControl w:val="0"/>
        <w:autoSpaceDE w:val="0"/>
        <w:autoSpaceDN w:val="0"/>
        <w:adjustRightInd w:val="0"/>
        <w:spacing w:line="200" w:lineRule="exact"/>
        <w:ind w:right="5"/>
        <w:rPr>
          <w:sz w:val="24"/>
          <w:szCs w:val="24"/>
        </w:rPr>
      </w:pPr>
    </w:p>
    <w:p w:rsidR="00CF3E34" w:rsidRDefault="00CF3E34" w:rsidP="00546EA7">
      <w:pPr>
        <w:widowControl w:val="0"/>
        <w:autoSpaceDE w:val="0"/>
        <w:autoSpaceDN w:val="0"/>
        <w:adjustRightInd w:val="0"/>
        <w:spacing w:line="200" w:lineRule="exact"/>
        <w:ind w:right="5"/>
        <w:rPr>
          <w:sz w:val="24"/>
          <w:szCs w:val="24"/>
        </w:rPr>
      </w:pPr>
    </w:p>
    <w:p w:rsidR="00CF3E34" w:rsidRDefault="00CF3E34" w:rsidP="00546EA7">
      <w:pPr>
        <w:widowControl w:val="0"/>
        <w:autoSpaceDE w:val="0"/>
        <w:autoSpaceDN w:val="0"/>
        <w:adjustRightInd w:val="0"/>
        <w:spacing w:line="200" w:lineRule="exact"/>
        <w:ind w:right="5"/>
        <w:rPr>
          <w:sz w:val="24"/>
          <w:szCs w:val="24"/>
        </w:rPr>
      </w:pPr>
    </w:p>
    <w:p w:rsidR="00CF3E34" w:rsidRDefault="00CF3E34" w:rsidP="00546EA7">
      <w:pPr>
        <w:widowControl w:val="0"/>
        <w:autoSpaceDE w:val="0"/>
        <w:autoSpaceDN w:val="0"/>
        <w:adjustRightInd w:val="0"/>
        <w:spacing w:line="200" w:lineRule="exact"/>
        <w:ind w:right="5"/>
        <w:rPr>
          <w:sz w:val="24"/>
          <w:szCs w:val="24"/>
        </w:rPr>
      </w:pPr>
    </w:p>
    <w:p w:rsidR="00CF3E34" w:rsidRPr="00F71E2E" w:rsidRDefault="00CF3E34" w:rsidP="00F71E2E">
      <w:pPr>
        <w:widowControl w:val="0"/>
        <w:tabs>
          <w:tab w:val="left" w:pos="8660"/>
        </w:tabs>
        <w:autoSpaceDE w:val="0"/>
        <w:autoSpaceDN w:val="0"/>
        <w:adjustRightInd w:val="0"/>
        <w:spacing w:line="239" w:lineRule="auto"/>
        <w:ind w:right="5"/>
        <w:rPr>
          <w:sz w:val="24"/>
          <w:szCs w:val="24"/>
        </w:rPr>
      </w:pPr>
    </w:p>
    <w:p w:rsidR="00CF3E34" w:rsidRDefault="00CF3E34" w:rsidP="00CF3E34">
      <w:pPr>
        <w:widowControl w:val="0"/>
        <w:autoSpaceDE w:val="0"/>
        <w:autoSpaceDN w:val="0"/>
        <w:adjustRightInd w:val="0"/>
        <w:spacing w:line="200" w:lineRule="exact"/>
        <w:ind w:right="5"/>
        <w:rPr>
          <w:b/>
          <w:bCs/>
          <w:i/>
          <w:iCs/>
          <w:sz w:val="22"/>
          <w:szCs w:val="22"/>
        </w:rPr>
      </w:pPr>
    </w:p>
    <w:p w:rsidR="00CF3E34" w:rsidRDefault="00CF3E34" w:rsidP="00CF3E34">
      <w:pPr>
        <w:widowControl w:val="0"/>
        <w:autoSpaceDE w:val="0"/>
        <w:autoSpaceDN w:val="0"/>
        <w:adjustRightInd w:val="0"/>
        <w:spacing w:line="271" w:lineRule="exact"/>
        <w:ind w:right="5"/>
        <w:rPr>
          <w:b/>
          <w:bCs/>
          <w:i/>
          <w:iCs/>
          <w:sz w:val="22"/>
          <w:szCs w:val="22"/>
        </w:rPr>
      </w:pPr>
    </w:p>
    <w:p w:rsidR="00CF3E34" w:rsidRDefault="00CF3E34"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r>
        <w:rPr>
          <w:rFonts w:ascii="Cambria Bold Italic" w:hAnsi="Cambria Bold Italic" w:cs="Cambria Bold Italic"/>
          <w:b/>
          <w:bCs/>
          <w:color w:val="4F81BD"/>
          <w:sz w:val="26"/>
          <w:szCs w:val="26"/>
        </w:rPr>
        <w:t>2.5.</w:t>
      </w:r>
      <w:r>
        <w:rPr>
          <w:rFonts w:ascii="Cambria Bold Italic" w:hAnsi="Cambria Bold Italic" w:cs="Cambria Bold Italic"/>
          <w:b/>
          <w:bCs/>
          <w:color w:val="4F81BD"/>
          <w:sz w:val="26"/>
          <w:szCs w:val="26"/>
        </w:rPr>
        <w:tab/>
        <w:t xml:space="preserve">Rules </w:t>
      </w:r>
    </w:p>
    <w:p w:rsidR="00CF3E34" w:rsidRDefault="00CF3E34" w:rsidP="00546EA7">
      <w:pPr>
        <w:widowControl w:val="0"/>
        <w:autoSpaceDE w:val="0"/>
        <w:autoSpaceDN w:val="0"/>
        <w:adjustRightInd w:val="0"/>
        <w:spacing w:line="328" w:lineRule="exact"/>
        <w:ind w:right="5"/>
        <w:rPr>
          <w:rFonts w:ascii="Cambria Bold Italic" w:hAnsi="Cambria Bold Italic" w:cs="Cambria Bold Italic"/>
          <w:b/>
          <w:bCs/>
          <w:color w:val="4F81BD"/>
          <w:sz w:val="26"/>
          <w:szCs w:val="26"/>
        </w:rPr>
      </w:pPr>
    </w:p>
    <w:p w:rsidR="00CF3E34" w:rsidRDefault="00CF3E34" w:rsidP="00546EA7">
      <w:pPr>
        <w:widowControl w:val="0"/>
        <w:tabs>
          <w:tab w:val="left" w:pos="720"/>
        </w:tabs>
        <w:autoSpaceDE w:val="0"/>
        <w:autoSpaceDN w:val="0"/>
        <w:adjustRightInd w:val="0"/>
        <w:spacing w:line="227" w:lineRule="auto"/>
        <w:ind w:left="720" w:right="245"/>
        <w:rPr>
          <w:rFonts w:ascii="Calibri Bold Italic" w:hAnsi="Calibri Bold Italic" w:cs="Calibri Bold Italic"/>
          <w:sz w:val="22"/>
          <w:szCs w:val="22"/>
        </w:rPr>
      </w:pPr>
      <w:r>
        <w:rPr>
          <w:rFonts w:ascii="Calibri Bold Italic" w:hAnsi="Calibri Bold Italic" w:cs="Calibri Bold Italic"/>
          <w:sz w:val="22"/>
          <w:szCs w:val="22"/>
        </w:rPr>
        <w:t>•</w:t>
      </w:r>
      <w:r>
        <w:rPr>
          <w:rFonts w:ascii="Calibri Bold Italic" w:hAnsi="Calibri Bold Italic" w:cs="Calibri Bold Italic"/>
          <w:sz w:val="22"/>
          <w:szCs w:val="22"/>
        </w:rPr>
        <w:tab/>
        <w:t xml:space="preserve">There are maximum 2 tries+1 trial that will be given to each team and total time should not exceed 15 minutes. </w:t>
      </w:r>
    </w:p>
    <w:p w:rsidR="00CF3E34" w:rsidRDefault="00CF3E34" w:rsidP="00546EA7">
      <w:pPr>
        <w:widowControl w:val="0"/>
        <w:autoSpaceDE w:val="0"/>
        <w:autoSpaceDN w:val="0"/>
        <w:adjustRightInd w:val="0"/>
        <w:spacing w:line="85" w:lineRule="exact"/>
        <w:ind w:right="5"/>
        <w:rPr>
          <w:sz w:val="24"/>
          <w:szCs w:val="24"/>
        </w:rPr>
      </w:pPr>
    </w:p>
    <w:p w:rsidR="00CF3E34" w:rsidRDefault="00546EA7" w:rsidP="00546EA7">
      <w:pPr>
        <w:widowControl w:val="0"/>
        <w:tabs>
          <w:tab w:val="left" w:pos="720"/>
        </w:tabs>
        <w:autoSpaceDE w:val="0"/>
        <w:autoSpaceDN w:val="0"/>
        <w:adjustRightInd w:val="0"/>
        <w:spacing w:line="221" w:lineRule="auto"/>
        <w:ind w:left="720" w:right="1325"/>
        <w:rPr>
          <w:rFonts w:ascii="Symbol" w:hAnsi="Symbol" w:cs="Symbol"/>
          <w:sz w:val="22"/>
          <w:szCs w:val="22"/>
        </w:rPr>
      </w:pPr>
      <w:r>
        <w:rPr>
          <w:rFonts w:ascii="Calibri Bold Italic" w:hAnsi="Calibri Bold Italic" w:cs="Calibri Bold Italic"/>
          <w:sz w:val="22"/>
          <w:szCs w:val="22"/>
        </w:rPr>
        <w:t>•</w:t>
      </w:r>
      <w:r w:rsidR="00CF3E34">
        <w:rPr>
          <w:rFonts w:ascii="Calibri Bold Italic" w:hAnsi="Calibri Bold Italic" w:cs="Calibri Bold Italic"/>
          <w:sz w:val="22"/>
          <w:szCs w:val="22"/>
        </w:rPr>
        <w:tab/>
      </w:r>
      <w:r>
        <w:rPr>
          <w:rFonts w:ascii="Calibri Bold Italic" w:hAnsi="Calibri Bold Italic" w:cs="Calibri Bold Italic"/>
          <w:sz w:val="22"/>
          <w:szCs w:val="22"/>
        </w:rPr>
        <w:t xml:space="preserve">No readymade </w:t>
      </w:r>
      <w:r w:rsidR="00CF3E34">
        <w:rPr>
          <w:rFonts w:ascii="Calibri Bold Italic" w:hAnsi="Calibri Bold Italic" w:cs="Calibri Bold Italic"/>
          <w:sz w:val="22"/>
          <w:szCs w:val="22"/>
        </w:rPr>
        <w:t xml:space="preserve">components should be employed in making the robot. (Except-microcontrollers) </w:t>
      </w:r>
    </w:p>
    <w:p w:rsidR="00CF3E34" w:rsidRDefault="00CF3E34" w:rsidP="00546EA7">
      <w:pPr>
        <w:widowControl w:val="0"/>
        <w:autoSpaceDE w:val="0"/>
        <w:autoSpaceDN w:val="0"/>
        <w:adjustRightInd w:val="0"/>
        <w:spacing w:line="24" w:lineRule="exact"/>
        <w:ind w:right="5"/>
        <w:rPr>
          <w:rFonts w:ascii="Symbol" w:hAnsi="Symbol" w:cs="Symbol"/>
          <w:sz w:val="22"/>
          <w:szCs w:val="22"/>
        </w:rPr>
      </w:pPr>
    </w:p>
    <w:p w:rsidR="00CF3E34" w:rsidRDefault="00546EA7" w:rsidP="00546EA7">
      <w:pPr>
        <w:widowControl w:val="0"/>
        <w:tabs>
          <w:tab w:val="left" w:pos="720"/>
        </w:tabs>
        <w:autoSpaceDE w:val="0"/>
        <w:autoSpaceDN w:val="0"/>
        <w:adjustRightInd w:val="0"/>
        <w:ind w:left="720" w:right="5"/>
        <w:rPr>
          <w:rFonts w:ascii="Symbol" w:hAnsi="Symbol" w:cs="Symbol"/>
          <w:sz w:val="22"/>
          <w:szCs w:val="22"/>
        </w:rPr>
      </w:pPr>
      <w:r>
        <w:rPr>
          <w:rFonts w:ascii="Calibri Bold Italic" w:hAnsi="Calibri Bold Italic" w:cs="Calibri Bold Italic"/>
          <w:sz w:val="22"/>
          <w:szCs w:val="22"/>
        </w:rPr>
        <w:t>•</w:t>
      </w:r>
      <w:r w:rsidR="00CF3E34">
        <w:rPr>
          <w:rFonts w:ascii="Calibri Bold Italic" w:hAnsi="Calibri Bold Italic" w:cs="Calibri Bold Italic"/>
          <w:sz w:val="22"/>
          <w:szCs w:val="22"/>
        </w:rPr>
        <w:tab/>
        <w:t xml:space="preserve">If any team is found harming the arena, the team will be disqualified on the spot. </w:t>
      </w:r>
    </w:p>
    <w:p w:rsidR="00CF3E34" w:rsidRDefault="00CF3E34" w:rsidP="00546EA7">
      <w:pPr>
        <w:widowControl w:val="0"/>
        <w:autoSpaceDE w:val="0"/>
        <w:autoSpaceDN w:val="0"/>
        <w:adjustRightInd w:val="0"/>
        <w:spacing w:line="22" w:lineRule="exact"/>
        <w:ind w:right="5"/>
        <w:rPr>
          <w:rFonts w:ascii="Symbol" w:hAnsi="Symbol" w:cs="Symbol"/>
          <w:sz w:val="22"/>
          <w:szCs w:val="22"/>
        </w:rPr>
      </w:pPr>
    </w:p>
    <w:p w:rsidR="00CF3E34" w:rsidRDefault="00546EA7" w:rsidP="00546EA7">
      <w:pPr>
        <w:widowControl w:val="0"/>
        <w:tabs>
          <w:tab w:val="left" w:pos="720"/>
        </w:tabs>
        <w:autoSpaceDE w:val="0"/>
        <w:autoSpaceDN w:val="0"/>
        <w:adjustRightInd w:val="0"/>
        <w:ind w:left="720" w:right="5"/>
        <w:rPr>
          <w:rFonts w:ascii="Symbol" w:hAnsi="Symbol" w:cs="Symbol"/>
          <w:sz w:val="22"/>
          <w:szCs w:val="22"/>
        </w:rPr>
      </w:pPr>
      <w:r>
        <w:rPr>
          <w:rFonts w:ascii="Calibri Bold Italic" w:hAnsi="Calibri Bold Italic" w:cs="Calibri Bold Italic"/>
          <w:sz w:val="22"/>
          <w:szCs w:val="22"/>
        </w:rPr>
        <w:t>•</w:t>
      </w:r>
      <w:r w:rsidR="00CF3E34">
        <w:rPr>
          <w:rFonts w:ascii="Calibri Bold Italic" w:hAnsi="Calibri Bold Italic" w:cs="Calibri Bold Italic"/>
          <w:sz w:val="22"/>
          <w:szCs w:val="22"/>
        </w:rPr>
        <w:tab/>
        <w:t xml:space="preserve">In case of wireless robot, it should contain its own power supply. </w:t>
      </w:r>
    </w:p>
    <w:p w:rsidR="00CF3E34" w:rsidRDefault="00CF3E34" w:rsidP="00546EA7">
      <w:pPr>
        <w:widowControl w:val="0"/>
        <w:autoSpaceDE w:val="0"/>
        <w:autoSpaceDN w:val="0"/>
        <w:adjustRightInd w:val="0"/>
        <w:spacing w:line="19" w:lineRule="exact"/>
        <w:ind w:right="5"/>
        <w:rPr>
          <w:rFonts w:ascii="Symbol" w:hAnsi="Symbol" w:cs="Symbol"/>
          <w:sz w:val="22"/>
          <w:szCs w:val="22"/>
        </w:rPr>
      </w:pPr>
    </w:p>
    <w:p w:rsidR="00CF3E34" w:rsidRDefault="00546EA7" w:rsidP="00546EA7">
      <w:pPr>
        <w:widowControl w:val="0"/>
        <w:tabs>
          <w:tab w:val="left" w:pos="720"/>
        </w:tabs>
        <w:autoSpaceDE w:val="0"/>
        <w:autoSpaceDN w:val="0"/>
        <w:adjustRightInd w:val="0"/>
        <w:ind w:left="720" w:right="5"/>
        <w:rPr>
          <w:rFonts w:ascii="Symbol" w:hAnsi="Symbol" w:cs="Symbol"/>
          <w:sz w:val="22"/>
          <w:szCs w:val="22"/>
        </w:rPr>
      </w:pPr>
      <w:r>
        <w:rPr>
          <w:rFonts w:ascii="Calibri Bold Italic" w:hAnsi="Calibri Bold Italic" w:cs="Calibri Bold Italic"/>
          <w:sz w:val="22"/>
          <w:szCs w:val="22"/>
        </w:rPr>
        <w:t>•</w:t>
      </w:r>
      <w:r w:rsidR="00CF3E34">
        <w:rPr>
          <w:rFonts w:ascii="Calibri Bold Italic" w:hAnsi="Calibri Bold Italic" w:cs="Calibri Bold Italic"/>
          <w:sz w:val="22"/>
          <w:szCs w:val="22"/>
        </w:rPr>
        <w:tab/>
        <w:t xml:space="preserve">Ignus team will not be responsible for any damage done to the robot in the arena. </w:t>
      </w:r>
    </w:p>
    <w:p w:rsidR="00CF3E34" w:rsidRDefault="00CF3E34" w:rsidP="00546EA7">
      <w:pPr>
        <w:widowControl w:val="0"/>
        <w:autoSpaceDE w:val="0"/>
        <w:autoSpaceDN w:val="0"/>
        <w:adjustRightInd w:val="0"/>
        <w:spacing w:line="22" w:lineRule="exact"/>
        <w:ind w:right="5"/>
        <w:rPr>
          <w:rFonts w:ascii="Symbol" w:hAnsi="Symbol" w:cs="Symbol"/>
          <w:sz w:val="22"/>
          <w:szCs w:val="22"/>
        </w:rPr>
      </w:pPr>
    </w:p>
    <w:p w:rsidR="00CF3E34" w:rsidRDefault="00546EA7" w:rsidP="00546EA7">
      <w:pPr>
        <w:widowControl w:val="0"/>
        <w:tabs>
          <w:tab w:val="left" w:pos="720"/>
        </w:tabs>
        <w:autoSpaceDE w:val="0"/>
        <w:autoSpaceDN w:val="0"/>
        <w:adjustRightInd w:val="0"/>
        <w:ind w:left="720" w:right="5"/>
        <w:rPr>
          <w:rFonts w:ascii="Symbol" w:hAnsi="Symbol" w:cs="Symbol"/>
          <w:sz w:val="22"/>
          <w:szCs w:val="22"/>
        </w:rPr>
      </w:pPr>
      <w:r>
        <w:rPr>
          <w:rFonts w:ascii="Calibri Bold Italic" w:hAnsi="Calibri Bold Italic" w:cs="Calibri Bold Italic"/>
          <w:sz w:val="22"/>
          <w:szCs w:val="22"/>
        </w:rPr>
        <w:t>•</w:t>
      </w:r>
      <w:r w:rsidR="00CF3E34">
        <w:rPr>
          <w:rFonts w:ascii="Calibri Bold Italic" w:hAnsi="Calibri Bold Italic" w:cs="Calibri Bold Italic"/>
          <w:sz w:val="22"/>
          <w:szCs w:val="22"/>
        </w:rPr>
        <w:tab/>
        <w:t xml:space="preserve">In case of any discrepancies, the decision of the event coordinators will be final. </w:t>
      </w:r>
    </w:p>
    <w:p w:rsidR="00CF3E34" w:rsidRDefault="00CF3E34" w:rsidP="00546EA7">
      <w:pPr>
        <w:widowControl w:val="0"/>
        <w:autoSpaceDE w:val="0"/>
        <w:autoSpaceDN w:val="0"/>
        <w:adjustRightInd w:val="0"/>
        <w:spacing w:line="186" w:lineRule="exact"/>
        <w:ind w:right="5"/>
        <w:rPr>
          <w:rFonts w:ascii="Symbol" w:hAnsi="Symbol" w:cs="Symbol"/>
          <w:sz w:val="22"/>
          <w:szCs w:val="22"/>
        </w:rPr>
      </w:pPr>
    </w:p>
    <w:p w:rsidR="00CF3E34" w:rsidRDefault="00CF3E34" w:rsidP="00546EA7">
      <w:pPr>
        <w:widowControl w:val="0"/>
        <w:tabs>
          <w:tab w:val="left" w:pos="480"/>
        </w:tabs>
        <w:autoSpaceDE w:val="0"/>
        <w:autoSpaceDN w:val="0"/>
        <w:adjustRightInd w:val="0"/>
        <w:ind w:left="480" w:right="5"/>
        <w:jc w:val="both"/>
        <w:rPr>
          <w:rFonts w:ascii="Cambria Bold Italic" w:hAnsi="Cambria Bold Italic" w:cs="Cambria Bold Italic"/>
          <w:b/>
          <w:bCs/>
          <w:color w:val="4F81BD"/>
          <w:sz w:val="26"/>
          <w:szCs w:val="26"/>
        </w:rPr>
      </w:pPr>
      <w:r>
        <w:rPr>
          <w:rFonts w:ascii="Cambria Bold Italic" w:hAnsi="Cambria Bold Italic" w:cs="Cambria Bold Italic"/>
          <w:b/>
          <w:bCs/>
          <w:color w:val="4F81BD"/>
          <w:sz w:val="26"/>
          <w:szCs w:val="26"/>
        </w:rPr>
        <w:t>2.6.</w:t>
      </w:r>
      <w:r>
        <w:rPr>
          <w:rFonts w:ascii="Cambria Bold Italic" w:hAnsi="Cambria Bold Italic" w:cs="Cambria Bold Italic"/>
          <w:b/>
          <w:bCs/>
          <w:color w:val="4F81BD"/>
          <w:sz w:val="26"/>
          <w:szCs w:val="26"/>
        </w:rPr>
        <w:tab/>
        <w:t xml:space="preserve">Specifications </w:t>
      </w:r>
    </w:p>
    <w:p w:rsidR="00CF3E34" w:rsidRDefault="00CF3E34" w:rsidP="00CF3E34">
      <w:pPr>
        <w:widowControl w:val="0"/>
        <w:autoSpaceDE w:val="0"/>
        <w:autoSpaceDN w:val="0"/>
        <w:adjustRightInd w:val="0"/>
        <w:spacing w:line="241" w:lineRule="exact"/>
        <w:ind w:right="5"/>
        <w:rPr>
          <w:sz w:val="24"/>
          <w:szCs w:val="24"/>
        </w:rPr>
      </w:pPr>
    </w:p>
    <w:p w:rsidR="00CF3E34" w:rsidRDefault="00CF3E34" w:rsidP="00546EA7">
      <w:pPr>
        <w:widowControl w:val="0"/>
        <w:tabs>
          <w:tab w:val="left" w:pos="720"/>
        </w:tabs>
        <w:autoSpaceDE w:val="0"/>
        <w:autoSpaceDN w:val="0"/>
        <w:adjustRightInd w:val="0"/>
        <w:spacing w:line="239" w:lineRule="auto"/>
        <w:ind w:left="720" w:right="5"/>
        <w:jc w:val="both"/>
        <w:rPr>
          <w:rFonts w:ascii="Calibri Bold Italic" w:hAnsi="Calibri Bold Italic" w:cs="Calibri Bold Italic"/>
          <w:sz w:val="22"/>
          <w:szCs w:val="22"/>
        </w:rPr>
      </w:pPr>
      <w:r>
        <w:rPr>
          <w:rFonts w:ascii="Calibri Bold Italic" w:hAnsi="Calibri Bold Italic" w:cs="Calibri Bold Italic"/>
          <w:sz w:val="22"/>
          <w:szCs w:val="22"/>
        </w:rPr>
        <w:t>•</w:t>
      </w:r>
      <w:r>
        <w:rPr>
          <w:rFonts w:ascii="Calibri Bold Italic" w:hAnsi="Calibri Bold Italic" w:cs="Calibri Bold Italic"/>
          <w:sz w:val="22"/>
          <w:szCs w:val="22"/>
        </w:rPr>
        <w:tab/>
        <w:t xml:space="preserve">The width of the black line will be 3cm. </w:t>
      </w:r>
    </w:p>
    <w:p w:rsidR="00CF3E34" w:rsidRDefault="00CF3E34" w:rsidP="00CF3E34">
      <w:pPr>
        <w:widowControl w:val="0"/>
        <w:autoSpaceDE w:val="0"/>
        <w:autoSpaceDN w:val="0"/>
        <w:adjustRightInd w:val="0"/>
        <w:spacing w:line="20" w:lineRule="exact"/>
        <w:ind w:right="5"/>
        <w:rPr>
          <w:rFonts w:ascii="Calibri Bold Italic" w:hAnsi="Calibri Bold Italic" w:cs="Calibri Bold Italic"/>
          <w:sz w:val="22"/>
          <w:szCs w:val="22"/>
        </w:rPr>
      </w:pPr>
    </w:p>
    <w:p w:rsidR="00CF3E34" w:rsidRDefault="00CF3E34" w:rsidP="00546EA7">
      <w:pPr>
        <w:widowControl w:val="0"/>
        <w:tabs>
          <w:tab w:val="left" w:pos="720"/>
        </w:tabs>
        <w:autoSpaceDE w:val="0"/>
        <w:autoSpaceDN w:val="0"/>
        <w:adjustRightInd w:val="0"/>
        <w:spacing w:line="239" w:lineRule="auto"/>
        <w:ind w:left="720" w:right="5"/>
        <w:jc w:val="both"/>
        <w:rPr>
          <w:rFonts w:ascii="Calibri Bold Italic" w:hAnsi="Calibri Bold Italic" w:cs="Calibri Bold Italic"/>
          <w:sz w:val="22"/>
          <w:szCs w:val="22"/>
        </w:rPr>
      </w:pPr>
      <w:r>
        <w:rPr>
          <w:rFonts w:ascii="Calibri Bold Italic" w:hAnsi="Calibri Bold Italic" w:cs="Calibri Bold Italic"/>
          <w:sz w:val="22"/>
          <w:szCs w:val="22"/>
        </w:rPr>
        <w:t>•</w:t>
      </w:r>
      <w:r>
        <w:rPr>
          <w:rFonts w:ascii="Calibri Bold Italic" w:hAnsi="Calibri Bold Italic" w:cs="Calibri Bold Italic"/>
          <w:sz w:val="22"/>
          <w:szCs w:val="22"/>
        </w:rPr>
        <w:tab/>
        <w:t>Dimensions of the Robot should be less than 20cm*20cm*15cm (</w:t>
      </w:r>
      <w:proofErr w:type="spellStart"/>
      <w:r>
        <w:rPr>
          <w:rFonts w:ascii="Calibri Bold Italic" w:hAnsi="Calibri Bold Italic" w:cs="Calibri Bold Italic"/>
          <w:sz w:val="22"/>
          <w:szCs w:val="22"/>
        </w:rPr>
        <w:t>lxbxh</w:t>
      </w:r>
      <w:proofErr w:type="spellEnd"/>
      <w:r>
        <w:rPr>
          <w:rFonts w:ascii="Calibri Bold Italic" w:hAnsi="Calibri Bold Italic" w:cs="Calibri Bold Italic"/>
          <w:sz w:val="22"/>
          <w:szCs w:val="22"/>
        </w:rPr>
        <w:t xml:space="preserve">). </w:t>
      </w:r>
    </w:p>
    <w:p w:rsidR="00CF3E34" w:rsidRDefault="00CF3E34" w:rsidP="00CF3E34">
      <w:pPr>
        <w:widowControl w:val="0"/>
        <w:autoSpaceDE w:val="0"/>
        <w:autoSpaceDN w:val="0"/>
        <w:adjustRightInd w:val="0"/>
        <w:spacing w:line="72" w:lineRule="exact"/>
        <w:ind w:right="5"/>
        <w:rPr>
          <w:rFonts w:ascii="Calibri Bold Italic" w:hAnsi="Calibri Bold Italic" w:cs="Calibri Bold Italic"/>
          <w:sz w:val="22"/>
          <w:szCs w:val="22"/>
        </w:rPr>
      </w:pPr>
    </w:p>
    <w:p w:rsidR="00CF3E34" w:rsidRDefault="00CF3E34" w:rsidP="00546EA7">
      <w:pPr>
        <w:widowControl w:val="0"/>
        <w:tabs>
          <w:tab w:val="left" w:pos="720"/>
        </w:tabs>
        <w:autoSpaceDE w:val="0"/>
        <w:autoSpaceDN w:val="0"/>
        <w:adjustRightInd w:val="0"/>
        <w:spacing w:line="227" w:lineRule="auto"/>
        <w:ind w:left="720" w:right="825"/>
        <w:jc w:val="both"/>
        <w:rPr>
          <w:rFonts w:ascii="Calibri Bold Italic" w:hAnsi="Calibri Bold Italic" w:cs="Calibri Bold Italic"/>
          <w:sz w:val="22"/>
          <w:szCs w:val="22"/>
        </w:rPr>
      </w:pPr>
      <w:r>
        <w:rPr>
          <w:rFonts w:ascii="Calibri Bold Italic" w:hAnsi="Calibri Bold Italic" w:cs="Calibri Bold Italic"/>
          <w:sz w:val="22"/>
          <w:szCs w:val="22"/>
        </w:rPr>
        <w:t>•</w:t>
      </w:r>
      <w:r>
        <w:rPr>
          <w:rFonts w:ascii="Calibri Bold Italic" w:hAnsi="Calibri Bold Italic" w:cs="Calibri Bold Italic"/>
          <w:sz w:val="22"/>
          <w:szCs w:val="22"/>
        </w:rPr>
        <w:tab/>
        <w:t xml:space="preserve">The participants have to ensure that room lighting, photography does not affect the functioning of the sensors. </w:t>
      </w:r>
    </w:p>
    <w:p w:rsidR="00CF3E34" w:rsidRDefault="00CF3E34" w:rsidP="00CF3E34">
      <w:pPr>
        <w:widowControl w:val="0"/>
        <w:autoSpaceDE w:val="0"/>
        <w:autoSpaceDN w:val="0"/>
        <w:adjustRightInd w:val="0"/>
        <w:spacing w:line="23" w:lineRule="exact"/>
        <w:ind w:right="5"/>
        <w:rPr>
          <w:rFonts w:ascii="Calibri Bold Italic" w:hAnsi="Calibri Bold Italic" w:cs="Calibri Bold Italic"/>
          <w:sz w:val="22"/>
          <w:szCs w:val="22"/>
        </w:rPr>
      </w:pPr>
    </w:p>
    <w:p w:rsidR="00CF3E34" w:rsidRDefault="00CF3E34" w:rsidP="00546EA7">
      <w:pPr>
        <w:widowControl w:val="0"/>
        <w:tabs>
          <w:tab w:val="left" w:pos="720"/>
        </w:tabs>
        <w:autoSpaceDE w:val="0"/>
        <w:autoSpaceDN w:val="0"/>
        <w:adjustRightInd w:val="0"/>
        <w:spacing w:line="239" w:lineRule="auto"/>
        <w:ind w:left="720" w:right="5"/>
        <w:jc w:val="both"/>
        <w:rPr>
          <w:rFonts w:ascii="Calibri Bold Italic" w:hAnsi="Calibri Bold Italic" w:cs="Calibri Bold Italic"/>
          <w:sz w:val="22"/>
          <w:szCs w:val="22"/>
        </w:rPr>
      </w:pPr>
      <w:r>
        <w:rPr>
          <w:rFonts w:ascii="Calibri Bold Italic" w:hAnsi="Calibri Bold Italic" w:cs="Calibri Bold Italic"/>
          <w:sz w:val="22"/>
          <w:szCs w:val="22"/>
        </w:rPr>
        <w:t>•</w:t>
      </w:r>
      <w:r>
        <w:rPr>
          <w:rFonts w:ascii="Calibri Bold Italic" w:hAnsi="Calibri Bold Italic" w:cs="Calibri Bold Italic"/>
          <w:sz w:val="22"/>
          <w:szCs w:val="22"/>
        </w:rPr>
        <w:tab/>
        <w:t xml:space="preserve">The machine can use only onboard electric power supply. </w:t>
      </w:r>
    </w:p>
    <w:p w:rsidR="00CF3E34" w:rsidRDefault="00CF3E34" w:rsidP="00CF3E34">
      <w:pPr>
        <w:widowControl w:val="0"/>
        <w:autoSpaceDE w:val="0"/>
        <w:autoSpaceDN w:val="0"/>
        <w:adjustRightInd w:val="0"/>
        <w:spacing w:line="20" w:lineRule="exact"/>
        <w:ind w:right="5"/>
        <w:rPr>
          <w:rFonts w:ascii="Calibri Bold Italic" w:hAnsi="Calibri Bold Italic" w:cs="Calibri Bold Italic"/>
          <w:sz w:val="22"/>
          <w:szCs w:val="22"/>
        </w:rPr>
      </w:pPr>
    </w:p>
    <w:p w:rsidR="00CF3E34" w:rsidRDefault="00CF3E34" w:rsidP="00546EA7">
      <w:pPr>
        <w:widowControl w:val="0"/>
        <w:tabs>
          <w:tab w:val="left" w:pos="720"/>
        </w:tabs>
        <w:autoSpaceDE w:val="0"/>
        <w:autoSpaceDN w:val="0"/>
        <w:adjustRightInd w:val="0"/>
        <w:ind w:left="720" w:right="5"/>
        <w:jc w:val="both"/>
        <w:rPr>
          <w:rFonts w:ascii="Calibri Bold Italic" w:hAnsi="Calibri Bold Italic" w:cs="Calibri Bold Italic"/>
          <w:sz w:val="22"/>
          <w:szCs w:val="22"/>
        </w:rPr>
      </w:pPr>
      <w:r>
        <w:rPr>
          <w:rFonts w:ascii="Calibri Bold Italic" w:hAnsi="Calibri Bold Italic" w:cs="Calibri Bold Italic"/>
          <w:sz w:val="22"/>
          <w:szCs w:val="22"/>
        </w:rPr>
        <w:t>•</w:t>
      </w:r>
      <w:r>
        <w:rPr>
          <w:rFonts w:ascii="Calibri Bold Italic" w:hAnsi="Calibri Bold Italic" w:cs="Calibri Bold Italic"/>
          <w:sz w:val="22"/>
          <w:szCs w:val="22"/>
        </w:rPr>
        <w:tab/>
        <w:t xml:space="preserve">Maximum voltage in the circuit should not exceed 12V at any time. </w:t>
      </w:r>
    </w:p>
    <w:p w:rsidR="00CF3E34" w:rsidRDefault="00CF3E34" w:rsidP="00CF3E34">
      <w:pPr>
        <w:widowControl w:val="0"/>
        <w:autoSpaceDE w:val="0"/>
        <w:autoSpaceDN w:val="0"/>
        <w:adjustRightInd w:val="0"/>
        <w:spacing w:line="200" w:lineRule="exact"/>
        <w:ind w:right="5"/>
        <w:rPr>
          <w:rFonts w:ascii="Calibri Bold Italic" w:hAnsi="Calibri Bold Italic" w:cs="Calibri Bold Italic"/>
          <w:sz w:val="22"/>
          <w:szCs w:val="22"/>
        </w:rPr>
      </w:pPr>
    </w:p>
    <w:p w:rsidR="00CF3E34" w:rsidRDefault="00CF3E34" w:rsidP="00CF3E34">
      <w:pPr>
        <w:widowControl w:val="0"/>
        <w:autoSpaceDE w:val="0"/>
        <w:autoSpaceDN w:val="0"/>
        <w:adjustRightInd w:val="0"/>
        <w:spacing w:line="200" w:lineRule="exact"/>
        <w:ind w:right="5"/>
        <w:rPr>
          <w:rFonts w:ascii="Calibri Bold Italic" w:hAnsi="Calibri Bold Italic" w:cs="Calibri Bold Italic"/>
          <w:sz w:val="22"/>
          <w:szCs w:val="22"/>
        </w:rPr>
      </w:pPr>
    </w:p>
    <w:p w:rsidR="00CF3E34" w:rsidRDefault="00CF3E34" w:rsidP="00CF3E34">
      <w:pPr>
        <w:widowControl w:val="0"/>
        <w:autoSpaceDE w:val="0"/>
        <w:autoSpaceDN w:val="0"/>
        <w:adjustRightInd w:val="0"/>
        <w:spacing w:line="200" w:lineRule="exact"/>
        <w:ind w:right="5"/>
        <w:rPr>
          <w:rFonts w:ascii="Calibri Bold Italic" w:hAnsi="Calibri Bold Italic" w:cs="Calibri Bold Italic"/>
          <w:sz w:val="22"/>
          <w:szCs w:val="22"/>
        </w:rPr>
      </w:pPr>
    </w:p>
    <w:p w:rsidR="00CF3E34" w:rsidRDefault="00CF3E34" w:rsidP="00CF3E34">
      <w:pPr>
        <w:widowControl w:val="0"/>
        <w:autoSpaceDE w:val="0"/>
        <w:autoSpaceDN w:val="0"/>
        <w:adjustRightInd w:val="0"/>
        <w:spacing w:line="375" w:lineRule="exact"/>
        <w:ind w:right="5"/>
        <w:rPr>
          <w:rFonts w:ascii="Calibri Bold Italic" w:hAnsi="Calibri Bold Italic" w:cs="Calibri Bold Italic"/>
          <w:sz w:val="22"/>
          <w:szCs w:val="22"/>
        </w:rPr>
      </w:pPr>
    </w:p>
    <w:p w:rsidR="00CF3E34" w:rsidRDefault="00CF3E34" w:rsidP="00546EA7">
      <w:pPr>
        <w:widowControl w:val="0"/>
        <w:tabs>
          <w:tab w:val="left" w:pos="300"/>
        </w:tabs>
        <w:autoSpaceDE w:val="0"/>
        <w:autoSpaceDN w:val="0"/>
        <w:adjustRightInd w:val="0"/>
        <w:spacing w:line="239" w:lineRule="auto"/>
        <w:ind w:left="300" w:right="5"/>
        <w:jc w:val="both"/>
        <w:rPr>
          <w:rFonts w:ascii="Cambria Bold Italic" w:hAnsi="Cambria Bold Italic" w:cs="Cambria Bold Italic"/>
          <w:b/>
          <w:bCs/>
          <w:color w:val="365F91"/>
          <w:sz w:val="28"/>
          <w:szCs w:val="28"/>
        </w:rPr>
      </w:pPr>
      <w:r>
        <w:rPr>
          <w:rFonts w:ascii="Cambria Bold Italic" w:hAnsi="Cambria Bold Italic" w:cs="Cambria Bold Italic"/>
          <w:b/>
          <w:bCs/>
          <w:color w:val="365F91"/>
          <w:sz w:val="28"/>
          <w:szCs w:val="28"/>
        </w:rPr>
        <w:t>3.</w:t>
      </w:r>
      <w:r>
        <w:rPr>
          <w:rFonts w:ascii="Cambria Bold Italic" w:hAnsi="Cambria Bold Italic" w:cs="Cambria Bold Italic"/>
          <w:b/>
          <w:bCs/>
          <w:color w:val="365F91"/>
          <w:sz w:val="28"/>
          <w:szCs w:val="28"/>
        </w:rPr>
        <w:tab/>
        <w:t xml:space="preserve">Judging Criterion </w:t>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271" w:lineRule="exact"/>
        <w:ind w:right="5"/>
        <w:rPr>
          <w:sz w:val="24"/>
          <w:szCs w:val="24"/>
        </w:rPr>
      </w:pPr>
    </w:p>
    <w:p w:rsidR="00CF3E34" w:rsidRDefault="00CF3E34" w:rsidP="00CF3E34">
      <w:pPr>
        <w:widowControl w:val="0"/>
        <w:autoSpaceDE w:val="0"/>
        <w:autoSpaceDN w:val="0"/>
        <w:adjustRightInd w:val="0"/>
        <w:spacing w:line="237" w:lineRule="auto"/>
        <w:ind w:right="5"/>
        <w:rPr>
          <w:sz w:val="24"/>
          <w:szCs w:val="24"/>
        </w:rPr>
      </w:pPr>
      <w:r>
        <w:rPr>
          <w:rFonts w:ascii="Calibri Bold Italic" w:hAnsi="Calibri Bold Italic" w:cs="Calibri Bold Italic"/>
          <w:b/>
          <w:bCs/>
          <w:sz w:val="22"/>
          <w:szCs w:val="22"/>
        </w:rPr>
        <w:t>All decisions taken by the organizing team will be deemed as final, and no more changes will be encouraged, thus holding the full authority to change any of the above rules as per circumstances.</w:t>
      </w:r>
    </w:p>
    <w:p w:rsidR="00CF3E34" w:rsidRDefault="00CF3E34" w:rsidP="00CF3E34">
      <w:pPr>
        <w:widowControl w:val="0"/>
        <w:autoSpaceDE w:val="0"/>
        <w:autoSpaceDN w:val="0"/>
        <w:adjustRightInd w:val="0"/>
        <w:spacing w:line="200" w:lineRule="exact"/>
        <w:ind w:right="5"/>
        <w:rPr>
          <w:sz w:val="24"/>
          <w:szCs w:val="24"/>
        </w:rPr>
      </w:pPr>
    </w:p>
    <w:p w:rsidR="00CF3E34" w:rsidRDefault="00CF3E34" w:rsidP="00CF3E34">
      <w:pPr>
        <w:widowControl w:val="0"/>
        <w:autoSpaceDE w:val="0"/>
        <w:autoSpaceDN w:val="0"/>
        <w:adjustRightInd w:val="0"/>
        <w:spacing w:line="324" w:lineRule="exact"/>
        <w:ind w:right="5"/>
        <w:rPr>
          <w:sz w:val="24"/>
          <w:szCs w:val="24"/>
        </w:rPr>
      </w:pPr>
    </w:p>
    <w:p w:rsidR="00CF3E34" w:rsidRDefault="00CF3E34" w:rsidP="00CF3E34">
      <w:pPr>
        <w:widowControl w:val="0"/>
        <w:autoSpaceDE w:val="0"/>
        <w:autoSpaceDN w:val="0"/>
        <w:adjustRightInd w:val="0"/>
        <w:spacing w:line="239" w:lineRule="auto"/>
        <w:ind w:right="5"/>
        <w:rPr>
          <w:sz w:val="24"/>
          <w:szCs w:val="24"/>
        </w:rPr>
      </w:pPr>
      <w:r>
        <w:rPr>
          <w:rFonts w:ascii="Cambria Bold Italic" w:hAnsi="Cambria Bold Italic" w:cs="Cambria Bold Italic"/>
          <w:b/>
          <w:bCs/>
          <w:color w:val="365F91"/>
          <w:sz w:val="28"/>
          <w:szCs w:val="28"/>
        </w:rPr>
        <w:t>4. Resources</w:t>
      </w:r>
    </w:p>
    <w:p w:rsidR="00CF3E34" w:rsidRDefault="00CF3E34" w:rsidP="00CF3E34">
      <w:pPr>
        <w:widowControl w:val="0"/>
        <w:autoSpaceDE w:val="0"/>
        <w:autoSpaceDN w:val="0"/>
        <w:adjustRightInd w:val="0"/>
        <w:spacing w:line="289" w:lineRule="exact"/>
        <w:ind w:right="5"/>
        <w:rPr>
          <w:sz w:val="24"/>
          <w:szCs w:val="24"/>
        </w:rPr>
      </w:pPr>
    </w:p>
    <w:p w:rsidR="00CF3E34" w:rsidRDefault="00196961" w:rsidP="00CF3E34">
      <w:pPr>
        <w:widowControl w:val="0"/>
        <w:autoSpaceDE w:val="0"/>
        <w:autoSpaceDN w:val="0"/>
        <w:adjustRightInd w:val="0"/>
        <w:ind w:right="5"/>
        <w:rPr>
          <w:sz w:val="24"/>
          <w:szCs w:val="24"/>
          <w:u w:color="0000FF"/>
        </w:rPr>
      </w:pPr>
      <w:hyperlink r:id="rId9" w:history="1">
        <w:r w:rsidR="00CF3E34">
          <w:rPr>
            <w:rFonts w:ascii="Calibri Bold Italic" w:hAnsi="Calibri Bold Italic" w:cs="Calibri Bold Italic"/>
            <w:color w:val="0000FF"/>
            <w:sz w:val="22"/>
            <w:szCs w:val="22"/>
            <w:u w:val="single" w:color="0000FF"/>
          </w:rPr>
          <w:t xml:space="preserve"> https://www.youtube.com/watch?v=JDxIorDI1V</w:t>
        </w:r>
      </w:hyperlink>
      <w:r w:rsidR="00CF3E34">
        <w:rPr>
          <w:rFonts w:ascii="Calibri Bold Italic" w:hAnsi="Calibri Bold Italic" w:cs="Calibri Bold Italic"/>
          <w:color w:val="0000FF"/>
          <w:sz w:val="22"/>
          <w:szCs w:val="22"/>
          <w:u w:val="single" w:color="0000FF"/>
        </w:rPr>
        <w:t>Q</w:t>
      </w:r>
    </w:p>
    <w:p w:rsidR="00CF3E34" w:rsidRDefault="00CF3E34" w:rsidP="00CF3E34">
      <w:pPr>
        <w:widowControl w:val="0"/>
        <w:autoSpaceDE w:val="0"/>
        <w:autoSpaceDN w:val="0"/>
        <w:adjustRightInd w:val="0"/>
        <w:spacing w:line="240" w:lineRule="exact"/>
        <w:ind w:right="5"/>
        <w:rPr>
          <w:sz w:val="24"/>
          <w:szCs w:val="24"/>
          <w:u w:color="0000FF"/>
        </w:rPr>
      </w:pPr>
    </w:p>
    <w:p w:rsidR="00CF3E34" w:rsidRDefault="00196961" w:rsidP="00CF3E34">
      <w:pPr>
        <w:widowControl w:val="0"/>
        <w:autoSpaceDE w:val="0"/>
        <w:autoSpaceDN w:val="0"/>
        <w:adjustRightInd w:val="0"/>
        <w:ind w:right="5"/>
        <w:rPr>
          <w:sz w:val="24"/>
          <w:szCs w:val="24"/>
          <w:u w:color="0000FF"/>
        </w:rPr>
      </w:pPr>
      <w:hyperlink r:id="rId10" w:history="1">
        <w:r w:rsidR="00CF3E34">
          <w:rPr>
            <w:rFonts w:ascii="Calibri Bold Italic" w:hAnsi="Calibri Bold Italic" w:cs="Calibri Bold Italic"/>
            <w:color w:val="0000FF"/>
            <w:sz w:val="22"/>
            <w:szCs w:val="22"/>
            <w:u w:val="single" w:color="0000FF"/>
          </w:rPr>
          <w:t xml:space="preserve"> http://playwithrobots.com/make-it-form-scratch/simple-line-follower-robo</w:t>
        </w:r>
      </w:hyperlink>
      <w:r w:rsidR="00CF3E34">
        <w:rPr>
          <w:rFonts w:ascii="Calibri Bold Italic" w:hAnsi="Calibri Bold Italic" w:cs="Calibri Bold Italic"/>
          <w:color w:val="0000FF"/>
          <w:sz w:val="22"/>
          <w:szCs w:val="22"/>
          <w:u w:val="single" w:color="0000FF"/>
        </w:rPr>
        <w:t>t</w:t>
      </w:r>
    </w:p>
    <w:p w:rsidR="00CF3E34" w:rsidRDefault="00CF3E34" w:rsidP="00CF3E34">
      <w:pPr>
        <w:widowControl w:val="0"/>
        <w:autoSpaceDE w:val="0"/>
        <w:autoSpaceDN w:val="0"/>
        <w:adjustRightInd w:val="0"/>
        <w:spacing w:line="234" w:lineRule="exact"/>
        <w:ind w:right="5"/>
        <w:rPr>
          <w:sz w:val="24"/>
          <w:szCs w:val="24"/>
          <w:u w:color="0000FF"/>
        </w:rPr>
      </w:pPr>
    </w:p>
    <w:p w:rsidR="00CF3E34" w:rsidRDefault="00196961" w:rsidP="00CF3E34">
      <w:pPr>
        <w:widowControl w:val="0"/>
        <w:autoSpaceDE w:val="0"/>
        <w:autoSpaceDN w:val="0"/>
        <w:adjustRightInd w:val="0"/>
        <w:ind w:right="5"/>
        <w:rPr>
          <w:sz w:val="24"/>
          <w:szCs w:val="24"/>
          <w:u w:color="0000FF"/>
        </w:rPr>
      </w:pPr>
      <w:hyperlink r:id="rId11" w:history="1">
        <w:r w:rsidR="00CF3E34">
          <w:rPr>
            <w:rFonts w:ascii="Helvetica" w:hAnsi="Helvetica" w:cs="Helvetica"/>
            <w:color w:val="0000FF"/>
            <w:u w:val="single" w:color="0000FF"/>
          </w:rPr>
          <w:t xml:space="preserve"> https://www.sparkfun.com/tutorials/5</w:t>
        </w:r>
      </w:hyperlink>
      <w:r w:rsidR="00CF3E34">
        <w:rPr>
          <w:rFonts w:ascii="Helvetica" w:hAnsi="Helvetica" w:cs="Helvetica"/>
          <w:color w:val="0000FF"/>
          <w:u w:val="single" w:color="0000FF"/>
        </w:rPr>
        <w:t>7</w:t>
      </w:r>
    </w:p>
    <w:p w:rsidR="00CF3E34" w:rsidRDefault="00CF3E34" w:rsidP="00CF3E34">
      <w:pPr>
        <w:widowControl w:val="0"/>
        <w:tabs>
          <w:tab w:val="left" w:pos="8660"/>
        </w:tabs>
        <w:autoSpaceDE w:val="0"/>
        <w:autoSpaceDN w:val="0"/>
        <w:adjustRightInd w:val="0"/>
        <w:spacing w:line="239" w:lineRule="auto"/>
        <w:ind w:right="5"/>
        <w:rPr>
          <w:sz w:val="24"/>
          <w:szCs w:val="24"/>
          <w:u w:color="0000FF"/>
        </w:rPr>
      </w:pPr>
    </w:p>
    <w:p w:rsidR="00546EA7" w:rsidRDefault="00546EA7" w:rsidP="00546EA7">
      <w:pPr>
        <w:widowControl w:val="0"/>
        <w:autoSpaceDE w:val="0"/>
        <w:autoSpaceDN w:val="0"/>
        <w:adjustRightInd w:val="0"/>
        <w:spacing w:line="239" w:lineRule="auto"/>
        <w:ind w:right="5"/>
        <w:rPr>
          <w:rFonts w:ascii="Cambria Bold Italic" w:hAnsi="Cambria Bold Italic" w:cs="Cambria Bold Italic"/>
          <w:b/>
          <w:bCs/>
          <w:color w:val="365F91"/>
          <w:sz w:val="28"/>
          <w:szCs w:val="28"/>
        </w:rPr>
      </w:pPr>
      <w:r>
        <w:rPr>
          <w:rFonts w:ascii="Cambria Bold Italic" w:hAnsi="Cambria Bold Italic" w:cs="Cambria Bold Italic"/>
          <w:b/>
          <w:bCs/>
          <w:color w:val="365F91"/>
          <w:sz w:val="28"/>
          <w:szCs w:val="28"/>
        </w:rPr>
        <w:t>5. Contacts</w:t>
      </w:r>
    </w:p>
    <w:p w:rsidR="00546EA7" w:rsidRDefault="00546EA7" w:rsidP="00546EA7">
      <w:pPr>
        <w:widowControl w:val="0"/>
        <w:autoSpaceDE w:val="0"/>
        <w:autoSpaceDN w:val="0"/>
        <w:adjustRightInd w:val="0"/>
        <w:spacing w:line="239" w:lineRule="auto"/>
        <w:ind w:right="5"/>
        <w:rPr>
          <w:rFonts w:ascii="Cambria Bold Italic" w:hAnsi="Cambria Bold Italic" w:cs="Cambria Bold Italic"/>
          <w:b/>
          <w:bCs/>
          <w:color w:val="365F91"/>
          <w:sz w:val="28"/>
          <w:szCs w:val="28"/>
        </w:rPr>
      </w:pPr>
    </w:p>
    <w:p w:rsidR="00020F5D" w:rsidRDefault="00020F5D" w:rsidP="00020F5D">
      <w:pPr>
        <w:rPr>
          <w:rFonts w:ascii="Calibri Bold Italic" w:hAnsi="Calibri Bold Italic" w:cs="Calibri Bold Italic"/>
          <w:b/>
          <w:bCs/>
          <w:sz w:val="22"/>
          <w:szCs w:val="22"/>
        </w:rPr>
      </w:pPr>
      <w:r>
        <w:rPr>
          <w:rFonts w:ascii="Calibri Bold Italic" w:hAnsi="Calibri Bold Italic" w:cs="Calibri Bold Italic"/>
          <w:b/>
          <w:bCs/>
          <w:sz w:val="22"/>
          <w:szCs w:val="22"/>
        </w:rPr>
        <w:t xml:space="preserve">Divyansh Aggarwal </w:t>
      </w:r>
    </w:p>
    <w:p w:rsidR="00020F5D" w:rsidRDefault="00020F5D" w:rsidP="00020F5D">
      <w:pPr>
        <w:rPr>
          <w:rFonts w:ascii="Calibri Bold Italic" w:hAnsi="Calibri Bold Italic" w:cs="Calibri Bold Italic"/>
          <w:b/>
          <w:bCs/>
          <w:sz w:val="22"/>
          <w:szCs w:val="22"/>
        </w:rPr>
      </w:pPr>
      <w:r>
        <w:rPr>
          <w:rFonts w:ascii="Calibri Bold Italic" w:hAnsi="Calibri Bold Italic" w:cs="Calibri Bold Italic"/>
          <w:b/>
          <w:bCs/>
          <w:sz w:val="22"/>
          <w:szCs w:val="22"/>
        </w:rPr>
        <w:t>7222807790</w:t>
      </w:r>
      <w:r>
        <w:rPr>
          <w:rFonts w:ascii="Calibri Bold Italic" w:hAnsi="Calibri Bold Italic" w:cs="Calibri Bold Italic"/>
          <w:b/>
          <w:bCs/>
          <w:sz w:val="22"/>
          <w:szCs w:val="22"/>
        </w:rPr>
        <w:t xml:space="preserve"> </w:t>
      </w:r>
    </w:p>
    <w:p w:rsidR="00546EA7" w:rsidRDefault="00020F5D" w:rsidP="00020F5D">
      <w:r>
        <w:rPr>
          <w:rFonts w:ascii="Calibri Bold Italic" w:hAnsi="Calibri Bold Italic" w:cs="Calibri Bold Italic"/>
          <w:b/>
          <w:bCs/>
          <w:sz w:val="22"/>
          <w:szCs w:val="22"/>
        </w:rPr>
        <w:t>aggarwal.1@iitj.ac.in</w:t>
      </w:r>
    </w:p>
    <w:p w:rsidR="00871B96" w:rsidRPr="00CF3E34" w:rsidRDefault="00871B96" w:rsidP="00020F5D"/>
    <w:sectPr w:rsidR="00871B96" w:rsidRPr="00CF3E34" w:rsidSect="00020F5D">
      <w:headerReference w:type="default" r:id="rId12"/>
      <w:pgSz w:w="11905" w:h="16837"/>
      <w:pgMar w:top="1440" w:right="4720" w:bottom="1440" w:left="2460" w:header="720" w:footer="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961" w:rsidRDefault="00196961" w:rsidP="00020F5D">
      <w:r>
        <w:separator/>
      </w:r>
    </w:p>
  </w:endnote>
  <w:endnote w:type="continuationSeparator" w:id="0">
    <w:p w:rsidR="00196961" w:rsidRDefault="00196961" w:rsidP="00020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Cambria Bold Italic">
    <w:panose1 w:val="020408030504060A0204"/>
    <w:charset w:val="00"/>
    <w:family w:val="auto"/>
    <w:pitch w:val="variable"/>
    <w:sig w:usb0="E00002FF" w:usb1="4000045F" w:usb2="00000000" w:usb3="00000000" w:csb0="0000019F" w:csb1="00000000"/>
  </w:font>
  <w:font w:name="Calibri Bold Italic">
    <w:panose1 w:val="020F07020304040A0204"/>
    <w:charset w:val="00"/>
    <w:family w:val="auto"/>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961" w:rsidRDefault="00196961" w:rsidP="00020F5D">
      <w:r>
        <w:separator/>
      </w:r>
    </w:p>
  </w:footnote>
  <w:footnote w:type="continuationSeparator" w:id="0">
    <w:p w:rsidR="00196961" w:rsidRDefault="00196961" w:rsidP="00020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F5D" w:rsidRPr="00020F5D" w:rsidRDefault="00020F5D" w:rsidP="00020F5D">
    <w:pPr>
      <w:pStyle w:val="Header"/>
      <w:jc w:val="right"/>
      <w:rPr>
        <w:rFonts w:ascii="Copperplate Gothic Bold" w:hAnsi="Copperplate Gothic Bold"/>
        <w: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pperplate Gothic Bold" w:hAnsi="Copperplate Gothic Bold"/>
        <w: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Copperplate Gothic Bold" w:hAnsi="Copperplate Gothic Bold"/>
        <w: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Copperplate Gothic Bold" w:hAnsi="Copperplate Gothic Bold"/>
        <w: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020F5D">
      <w:rPr>
        <w:rFonts w:ascii="Copperplate Gothic Bold" w:hAnsi="Copperplate Gothic Bold"/>
        <w: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Nimble’17</w:t>
    </w:r>
  </w:p>
  <w:p w:rsidR="00020F5D" w:rsidRPr="00020F5D" w:rsidRDefault="00020F5D">
    <w:pPr>
      <w:pStyle w:val="Head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3"/>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3"/>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3"/>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3"/>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5"/>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5"/>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5"/>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5"/>
      <w:numFmt w:val="decimal"/>
      <w:lvlText w:val="%1."/>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5"/>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5"/>
      <w:numFmt w:val="decimal"/>
      <w:lvlText w:val="%1."/>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5"/>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5"/>
      <w:numFmt w:val="decimal"/>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2"/>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2"/>
      <w:numFmt w:val="decimal"/>
      <w:lvlText w:val="%1."/>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2"/>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2"/>
      <w:numFmt w:val="decimal"/>
      <w:lvlText w:val="%1."/>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2"/>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2"/>
      <w:numFmt w:val="decimal"/>
      <w:lvlText w:val="%1."/>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855161D"/>
    <w:multiLevelType w:val="hybridMultilevel"/>
    <w:tmpl w:val="0CA8C3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6C21C99"/>
    <w:multiLevelType w:val="hybridMultilevel"/>
    <w:tmpl w:val="ACD4F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E34"/>
    <w:rsid w:val="00020F5D"/>
    <w:rsid w:val="00196961"/>
    <w:rsid w:val="002A757E"/>
    <w:rsid w:val="00546EA7"/>
    <w:rsid w:val="00871B96"/>
    <w:rsid w:val="008E003D"/>
    <w:rsid w:val="00CF3E34"/>
    <w:rsid w:val="00F326A5"/>
    <w:rsid w:val="00F71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CE363D09-012F-40DA-B861-7DF93DF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E34"/>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E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3E34"/>
    <w:rPr>
      <w:rFonts w:ascii="Lucida Grande" w:eastAsia="Times New Roman" w:hAnsi="Lucida Grande" w:cs="Lucida Grande"/>
      <w:sz w:val="18"/>
      <w:szCs w:val="18"/>
    </w:rPr>
  </w:style>
  <w:style w:type="paragraph" w:styleId="ListParagraph">
    <w:name w:val="List Paragraph"/>
    <w:basedOn w:val="Normal"/>
    <w:uiPriority w:val="34"/>
    <w:qFormat/>
    <w:rsid w:val="008E003D"/>
    <w:pPr>
      <w:ind w:left="720"/>
      <w:contextualSpacing/>
    </w:pPr>
  </w:style>
  <w:style w:type="paragraph" w:styleId="NoSpacing">
    <w:name w:val="No Spacing"/>
    <w:uiPriority w:val="1"/>
    <w:qFormat/>
    <w:rsid w:val="00020F5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20F5D"/>
    <w:pPr>
      <w:tabs>
        <w:tab w:val="center" w:pos="4513"/>
        <w:tab w:val="right" w:pos="9026"/>
      </w:tabs>
    </w:pPr>
  </w:style>
  <w:style w:type="character" w:customStyle="1" w:styleId="HeaderChar">
    <w:name w:val="Header Char"/>
    <w:basedOn w:val="DefaultParagraphFont"/>
    <w:link w:val="Header"/>
    <w:uiPriority w:val="99"/>
    <w:rsid w:val="00020F5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20F5D"/>
    <w:pPr>
      <w:tabs>
        <w:tab w:val="center" w:pos="4513"/>
        <w:tab w:val="right" w:pos="9026"/>
      </w:tabs>
    </w:pPr>
  </w:style>
  <w:style w:type="character" w:customStyle="1" w:styleId="FooterChar">
    <w:name w:val="Footer Char"/>
    <w:basedOn w:val="DefaultParagraphFont"/>
    <w:link w:val="Footer"/>
    <w:uiPriority w:val="99"/>
    <w:rsid w:val="00020F5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arkfun.com/tutorials/57" TargetMode="External"/><Relationship Id="rId5" Type="http://schemas.openxmlformats.org/officeDocument/2006/relationships/footnotes" Target="footnotes.xml"/><Relationship Id="rId10" Type="http://schemas.openxmlformats.org/officeDocument/2006/relationships/hyperlink" Target="http://playwithrobots.com/make-it-form-scratch/simple-line-follower-robot" TargetMode="External"/><Relationship Id="rId4" Type="http://schemas.openxmlformats.org/officeDocument/2006/relationships/webSettings" Target="webSettings.xml"/><Relationship Id="rId9" Type="http://schemas.openxmlformats.org/officeDocument/2006/relationships/hyperlink" Target="https://www.youtube.com/watch?v=JDxIorDI1V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dc:creator>
  <cp:keywords/>
  <dc:description/>
  <cp:lastModifiedBy>krunal</cp:lastModifiedBy>
  <cp:revision>4</cp:revision>
  <dcterms:created xsi:type="dcterms:W3CDTF">2016-12-31T06:51:00Z</dcterms:created>
  <dcterms:modified xsi:type="dcterms:W3CDTF">2016-12-31T07:32:00Z</dcterms:modified>
</cp:coreProperties>
</file>